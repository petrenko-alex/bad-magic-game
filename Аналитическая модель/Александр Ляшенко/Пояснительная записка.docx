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EBFCDE" w14:textId="77777777" w:rsidR="00D30569" w:rsidRPr="00192413" w:rsidRDefault="00D30569" w:rsidP="00161F57">
      <w:pPr>
        <w:spacing w:after="0" w:line="312" w:lineRule="auto"/>
        <w:jc w:val="center"/>
      </w:pPr>
      <w:r w:rsidRPr="00192413">
        <w:t>Министерство образования и науки Российской Федерации</w:t>
      </w:r>
    </w:p>
    <w:p w14:paraId="0D5098A8" w14:textId="77777777" w:rsidR="00D30569" w:rsidRPr="00192413" w:rsidRDefault="00D30569" w:rsidP="00161F57">
      <w:pPr>
        <w:spacing w:after="0" w:line="312" w:lineRule="auto"/>
        <w:jc w:val="center"/>
      </w:pPr>
      <w:r w:rsidRPr="00192413">
        <w:t>Федеральное государственное бюджетное образовательное учреждение высшего профессионального образования</w:t>
      </w:r>
    </w:p>
    <w:p w14:paraId="67FD2DDC" w14:textId="77777777" w:rsidR="00D30569" w:rsidRPr="00192413" w:rsidRDefault="00D30569" w:rsidP="00161F57">
      <w:pPr>
        <w:spacing w:after="0" w:line="312" w:lineRule="auto"/>
        <w:jc w:val="center"/>
      </w:pPr>
      <w:r w:rsidRPr="00192413">
        <w:t>«Волгоградский государственный технический университет»</w:t>
      </w:r>
    </w:p>
    <w:p w14:paraId="76D5400A" w14:textId="77777777" w:rsidR="00D30569" w:rsidRPr="00192413" w:rsidRDefault="00D30569" w:rsidP="00161F57">
      <w:pPr>
        <w:spacing w:after="0" w:line="312" w:lineRule="auto"/>
      </w:pPr>
    </w:p>
    <w:p w14:paraId="6E06A7C8" w14:textId="77777777" w:rsidR="00D30569" w:rsidRPr="00192413" w:rsidRDefault="00D30569" w:rsidP="00161F57">
      <w:pPr>
        <w:spacing w:after="0" w:line="312" w:lineRule="auto"/>
      </w:pPr>
      <w:r w:rsidRPr="00192413">
        <w:t>Факультет  электроники и вычислительной техники</w:t>
      </w:r>
    </w:p>
    <w:p w14:paraId="105F9015" w14:textId="77777777" w:rsidR="00D30569" w:rsidRPr="00192413" w:rsidRDefault="00D30569" w:rsidP="00161F57">
      <w:pPr>
        <w:spacing w:after="0" w:line="312" w:lineRule="auto"/>
      </w:pPr>
      <w:r w:rsidRPr="00192413">
        <w:t>Кафедра  «Программное обеспечение автоматизированных</w:t>
      </w:r>
      <w:r>
        <w:t xml:space="preserve"> систем»</w:t>
      </w:r>
    </w:p>
    <w:p w14:paraId="3D2722D0" w14:textId="77777777" w:rsidR="00161F57" w:rsidRDefault="00161F57" w:rsidP="002E3ED3"/>
    <w:p w14:paraId="216F4D59" w14:textId="77777777" w:rsidR="00161F57" w:rsidRDefault="00161F57" w:rsidP="002E3ED3"/>
    <w:p w14:paraId="45F70342" w14:textId="77777777" w:rsidR="00D30569" w:rsidRPr="009F3B94" w:rsidRDefault="00D30569" w:rsidP="00161F57">
      <w:pPr>
        <w:spacing w:after="0" w:line="312" w:lineRule="auto"/>
        <w:jc w:val="center"/>
        <w:rPr>
          <w:b/>
          <w:sz w:val="32"/>
          <w:szCs w:val="32"/>
        </w:rPr>
      </w:pPr>
      <w:r w:rsidRPr="009F3B94">
        <w:rPr>
          <w:b/>
          <w:sz w:val="32"/>
          <w:szCs w:val="32"/>
        </w:rPr>
        <w:t>ПОЯСНИТЕЛЬНАЯ ЗАПИСКА</w:t>
      </w:r>
    </w:p>
    <w:p w14:paraId="3044D019" w14:textId="77777777" w:rsidR="00D30569" w:rsidRPr="009F3B94" w:rsidRDefault="00D30569" w:rsidP="00161F57">
      <w:pPr>
        <w:spacing w:after="0" w:line="312" w:lineRule="auto"/>
        <w:jc w:val="center"/>
        <w:rPr>
          <w:b/>
          <w:sz w:val="32"/>
          <w:szCs w:val="32"/>
        </w:rPr>
      </w:pPr>
      <w:r w:rsidRPr="009F3B94">
        <w:rPr>
          <w:b/>
          <w:sz w:val="32"/>
          <w:szCs w:val="32"/>
        </w:rPr>
        <w:t>к курсовому проекту</w:t>
      </w:r>
    </w:p>
    <w:p w14:paraId="5AF00FBE" w14:textId="77777777" w:rsidR="00D30569" w:rsidRDefault="00D30569" w:rsidP="00161F57">
      <w:pPr>
        <w:spacing w:after="0" w:line="312" w:lineRule="auto"/>
      </w:pPr>
    </w:p>
    <w:p w14:paraId="4698E2DC" w14:textId="77777777" w:rsidR="00D30569" w:rsidRPr="00192413" w:rsidRDefault="00D30569" w:rsidP="00161F57">
      <w:pPr>
        <w:spacing w:after="0" w:line="312" w:lineRule="auto"/>
      </w:pPr>
      <w:r w:rsidRPr="00192413">
        <w:t>по дисциплине «Объектно-ориентированный анализ и программирование»</w:t>
      </w:r>
      <w:r w:rsidRPr="00192413">
        <w:tab/>
      </w:r>
    </w:p>
    <w:p w14:paraId="7243EEE8" w14:textId="77777777" w:rsidR="007969EA" w:rsidRDefault="00D30569" w:rsidP="00161F57">
      <w:pPr>
        <w:spacing w:after="0" w:line="312" w:lineRule="auto"/>
        <w:rPr>
          <w:lang w:val="en-US"/>
        </w:rPr>
      </w:pPr>
      <w:r w:rsidRPr="00192413">
        <w:t>на тему: «Проектирование и реализация программы с использованием объектно-ориентированного</w:t>
      </w:r>
      <w:r w:rsidRPr="00655795">
        <w:t xml:space="preserve"> подхода</w:t>
      </w:r>
      <w:r>
        <w:t xml:space="preserve">» </w:t>
      </w:r>
    </w:p>
    <w:p w14:paraId="33312415" w14:textId="77777777" w:rsidR="00D30569" w:rsidRDefault="00D30569" w:rsidP="001B3A43">
      <w:pPr>
        <w:spacing w:after="0" w:line="312" w:lineRule="auto"/>
        <w:jc w:val="center"/>
      </w:pPr>
      <w:r>
        <w:t>(индивидуальное задание –</w:t>
      </w:r>
      <w:r w:rsidRPr="0090279E">
        <w:t xml:space="preserve"> </w:t>
      </w:r>
      <w:r>
        <w:t>вариант №</w:t>
      </w:r>
      <w:r w:rsidR="00010F41">
        <w:t>1</w:t>
      </w:r>
      <w:r>
        <w:t>, подвариант №</w:t>
      </w:r>
      <w:r w:rsidR="00010F41">
        <w:t>1</w:t>
      </w:r>
      <w:r>
        <w:t>)</w:t>
      </w:r>
    </w:p>
    <w:p w14:paraId="7F41FF62" w14:textId="77777777" w:rsidR="00D30569" w:rsidRDefault="00D30569" w:rsidP="002E3ED3"/>
    <w:p w14:paraId="21EF56ED" w14:textId="77777777" w:rsidR="00D30569" w:rsidRDefault="00D30569" w:rsidP="00161F57">
      <w:pPr>
        <w:spacing w:after="0" w:line="312" w:lineRule="auto"/>
      </w:pPr>
      <w:r>
        <w:t xml:space="preserve">Студент: </w:t>
      </w:r>
      <w:r w:rsidR="00010F41">
        <w:t>Ляшенко А.С.</w:t>
      </w:r>
    </w:p>
    <w:p w14:paraId="75E6938B" w14:textId="77777777" w:rsidR="00D30569" w:rsidRDefault="00D30569" w:rsidP="002E3ED3">
      <w:r>
        <w:t xml:space="preserve">Группа:   </w:t>
      </w:r>
      <w:r w:rsidR="00010F41">
        <w:t>ПрИн-366</w:t>
      </w:r>
    </w:p>
    <w:p w14:paraId="29B72658" w14:textId="77777777" w:rsidR="00161F57" w:rsidRDefault="00161F57" w:rsidP="002E3ED3"/>
    <w:p w14:paraId="7246D8B4" w14:textId="77777777" w:rsidR="00D30569" w:rsidRDefault="00D30569" w:rsidP="00161F57">
      <w:pPr>
        <w:spacing w:after="0" w:line="240" w:lineRule="auto"/>
      </w:pPr>
      <w:r>
        <w:t>Работа зачтена с оценкой</w:t>
      </w:r>
      <w:r>
        <w:tab/>
        <w:t>________________ «</w:t>
      </w:r>
      <w:r w:rsidRPr="00161F57">
        <w:rPr>
          <w:u w:val="single"/>
        </w:rPr>
        <w:t>       </w:t>
      </w:r>
      <w:r>
        <w:t xml:space="preserve">» </w:t>
      </w:r>
      <w:r w:rsidRPr="00161F57">
        <w:rPr>
          <w:u w:val="single"/>
        </w:rPr>
        <w:t>                          </w:t>
      </w:r>
      <w:r>
        <w:t xml:space="preserve"> 20</w:t>
      </w:r>
      <w:r w:rsidR="00192413" w:rsidRPr="0052309C">
        <w:t>__</w:t>
      </w:r>
      <w:r>
        <w:t xml:space="preserve"> г.</w:t>
      </w:r>
    </w:p>
    <w:p w14:paraId="22F47052" w14:textId="77777777" w:rsidR="00D30569" w:rsidRDefault="00D30569" w:rsidP="00161F57">
      <w:pPr>
        <w:spacing w:after="0" w:line="240" w:lineRule="auto"/>
      </w:pPr>
    </w:p>
    <w:p w14:paraId="1685C83E" w14:textId="77777777" w:rsidR="00D30569" w:rsidRPr="00D30569" w:rsidRDefault="00D30569" w:rsidP="00161F57">
      <w:pPr>
        <w:spacing w:after="0" w:line="240" w:lineRule="auto"/>
      </w:pPr>
      <w:r>
        <w:t xml:space="preserve">Руководитель проекта,  </w:t>
      </w:r>
      <w:r>
        <w:rPr>
          <w:lang w:eastAsia="hi-IN" w:bidi="hi-IN"/>
        </w:rPr>
        <w:t>нормоконтроллер</w:t>
      </w:r>
      <w:r>
        <w:tab/>
        <w:t xml:space="preserve">______________   </w:t>
      </w:r>
      <w:r w:rsidR="00010F41">
        <w:t>Литовкин Д.В.</w:t>
      </w:r>
    </w:p>
    <w:p w14:paraId="255FACD2" w14:textId="77777777" w:rsidR="00D30569" w:rsidRDefault="00D30569" w:rsidP="00161F57">
      <w:pPr>
        <w:spacing w:after="0" w:line="240" w:lineRule="auto"/>
      </w:pPr>
    </w:p>
    <w:p w14:paraId="6275B3E7" w14:textId="77777777" w:rsidR="00D30569" w:rsidRDefault="00D30569" w:rsidP="00161F57">
      <w:pPr>
        <w:spacing w:after="0" w:line="240" w:lineRule="auto"/>
      </w:pPr>
      <w:r w:rsidRPr="007F45A1">
        <w:t>Члены комиссии:</w:t>
      </w:r>
    </w:p>
    <w:p w14:paraId="588386EC" w14:textId="77777777" w:rsidR="00161F57" w:rsidRPr="00D30569" w:rsidRDefault="00161F57" w:rsidP="00161F57">
      <w:pPr>
        <w:spacing w:after="0" w:line="240" w:lineRule="auto"/>
      </w:pPr>
    </w:p>
    <w:p w14:paraId="48DBFC0D" w14:textId="77777777" w:rsidR="00D30569" w:rsidRPr="007F45A1" w:rsidRDefault="00D30569" w:rsidP="00161F57">
      <w:pPr>
        <w:spacing w:after="0" w:line="240" w:lineRule="auto"/>
      </w:pPr>
      <w:r w:rsidRPr="007F45A1">
        <w:t xml:space="preserve">   _____________________       ____________________________</w:t>
      </w:r>
    </w:p>
    <w:p w14:paraId="3A616347" w14:textId="77777777" w:rsidR="00D30569" w:rsidRPr="00161F57" w:rsidRDefault="00D30569" w:rsidP="00161F57">
      <w:pPr>
        <w:spacing w:after="0" w:line="240" w:lineRule="auto"/>
        <w:ind w:left="426"/>
        <w:rPr>
          <w:sz w:val="20"/>
          <w:szCs w:val="20"/>
        </w:rPr>
      </w:pPr>
      <w:r w:rsidRPr="00161F57">
        <w:rPr>
          <w:sz w:val="20"/>
          <w:szCs w:val="20"/>
        </w:rPr>
        <w:t xml:space="preserve">(подпись и дата подписания)                       </w:t>
      </w:r>
      <w:r w:rsidRPr="00161F57">
        <w:rPr>
          <w:sz w:val="20"/>
          <w:szCs w:val="20"/>
        </w:rPr>
        <w:tab/>
      </w:r>
      <w:r w:rsidRPr="00161F57">
        <w:rPr>
          <w:sz w:val="20"/>
          <w:szCs w:val="20"/>
        </w:rPr>
        <w:tab/>
        <w:t>(инициалы и фамилия)</w:t>
      </w:r>
    </w:p>
    <w:p w14:paraId="452A6B7E" w14:textId="77777777" w:rsidR="00D30569" w:rsidRPr="00D30569" w:rsidRDefault="00D30569" w:rsidP="00161F57">
      <w:pPr>
        <w:spacing w:after="0" w:line="240" w:lineRule="auto"/>
      </w:pPr>
    </w:p>
    <w:p w14:paraId="076A8C4E" w14:textId="77777777" w:rsidR="00D30569" w:rsidRPr="007F45A1" w:rsidRDefault="00D30569" w:rsidP="00161F57">
      <w:pPr>
        <w:spacing w:after="0" w:line="240" w:lineRule="auto"/>
      </w:pPr>
      <w:r w:rsidRPr="007F45A1">
        <w:t xml:space="preserve">   _____________________       ____________________________</w:t>
      </w:r>
    </w:p>
    <w:p w14:paraId="1D954369" w14:textId="77777777" w:rsidR="00161F57" w:rsidRPr="00161F57" w:rsidRDefault="00161F57" w:rsidP="00161F57">
      <w:pPr>
        <w:spacing w:after="0" w:line="240" w:lineRule="auto"/>
        <w:ind w:left="426"/>
        <w:rPr>
          <w:sz w:val="20"/>
          <w:szCs w:val="20"/>
        </w:rPr>
      </w:pPr>
      <w:r w:rsidRPr="00161F57">
        <w:rPr>
          <w:sz w:val="20"/>
          <w:szCs w:val="20"/>
        </w:rPr>
        <w:t xml:space="preserve">(подпись и дата подписания)                       </w:t>
      </w:r>
      <w:r w:rsidRPr="00161F57">
        <w:rPr>
          <w:sz w:val="20"/>
          <w:szCs w:val="20"/>
        </w:rPr>
        <w:tab/>
      </w:r>
      <w:r w:rsidRPr="00161F57">
        <w:rPr>
          <w:sz w:val="20"/>
          <w:szCs w:val="20"/>
        </w:rPr>
        <w:tab/>
        <w:t>(инициалы и фамилия)</w:t>
      </w:r>
    </w:p>
    <w:p w14:paraId="0247DA08" w14:textId="77777777" w:rsidR="00D30569" w:rsidRPr="00D30569" w:rsidRDefault="00D30569" w:rsidP="00161F57">
      <w:pPr>
        <w:spacing w:after="0" w:line="240" w:lineRule="auto"/>
      </w:pPr>
    </w:p>
    <w:p w14:paraId="198411F1" w14:textId="77777777" w:rsidR="00D30569" w:rsidRPr="007F45A1" w:rsidRDefault="00D30569" w:rsidP="00161F57">
      <w:pPr>
        <w:spacing w:after="0" w:line="240" w:lineRule="auto"/>
      </w:pPr>
      <w:r w:rsidRPr="007F45A1">
        <w:t xml:space="preserve">   _____________________       ____________________________</w:t>
      </w:r>
    </w:p>
    <w:p w14:paraId="7AB10465" w14:textId="77777777" w:rsidR="00161F57" w:rsidRPr="00161F57" w:rsidRDefault="00161F57" w:rsidP="00161F57">
      <w:pPr>
        <w:spacing w:after="0" w:line="240" w:lineRule="auto"/>
        <w:ind w:left="426"/>
        <w:rPr>
          <w:sz w:val="20"/>
          <w:szCs w:val="20"/>
        </w:rPr>
      </w:pPr>
      <w:r w:rsidRPr="00161F57">
        <w:rPr>
          <w:sz w:val="20"/>
          <w:szCs w:val="20"/>
        </w:rPr>
        <w:t xml:space="preserve">(подпись и дата подписания)                       </w:t>
      </w:r>
      <w:r w:rsidRPr="00161F57">
        <w:rPr>
          <w:sz w:val="20"/>
          <w:szCs w:val="20"/>
        </w:rPr>
        <w:tab/>
      </w:r>
      <w:r w:rsidRPr="00161F57">
        <w:rPr>
          <w:sz w:val="20"/>
          <w:szCs w:val="20"/>
        </w:rPr>
        <w:tab/>
        <w:t>(инициалы и фамилия)</w:t>
      </w:r>
    </w:p>
    <w:p w14:paraId="74029039" w14:textId="77777777" w:rsidR="00D30569" w:rsidRPr="00192413" w:rsidRDefault="00D30569" w:rsidP="00161F57">
      <w:pPr>
        <w:spacing w:after="0" w:line="240" w:lineRule="auto"/>
      </w:pPr>
    </w:p>
    <w:p w14:paraId="2163CC86" w14:textId="77777777" w:rsidR="00974EE7" w:rsidRPr="00161F57" w:rsidRDefault="00974EE7" w:rsidP="00161F57">
      <w:pPr>
        <w:spacing w:after="0" w:line="240" w:lineRule="auto"/>
      </w:pPr>
    </w:p>
    <w:p w14:paraId="0CAA073A" w14:textId="77777777" w:rsidR="00192413" w:rsidRPr="00161F57" w:rsidRDefault="00192413" w:rsidP="00161F57">
      <w:pPr>
        <w:spacing w:after="0" w:line="240" w:lineRule="auto"/>
      </w:pPr>
    </w:p>
    <w:p w14:paraId="71E3E7AD" w14:textId="77777777" w:rsidR="00D30569" w:rsidRPr="00192413" w:rsidRDefault="00D30569" w:rsidP="00161F57">
      <w:pPr>
        <w:spacing w:after="0" w:line="240" w:lineRule="auto"/>
        <w:jc w:val="center"/>
      </w:pPr>
      <w:r>
        <w:lastRenderedPageBreak/>
        <w:t>Волгоград 20</w:t>
      </w:r>
      <w:r w:rsidR="00010F41">
        <w:t>15</w:t>
      </w:r>
      <w:r>
        <w:t xml:space="preserve"> г.</w:t>
      </w:r>
    </w:p>
    <w:p w14:paraId="4F3BCD1C" w14:textId="77777777" w:rsidR="006D04D4" w:rsidRPr="002A115F" w:rsidRDefault="00D30569" w:rsidP="0084174F">
      <w:pPr>
        <w:spacing w:after="0"/>
        <w:jc w:val="center"/>
      </w:pPr>
      <w:r>
        <w:br w:type="page"/>
      </w:r>
      <w:r w:rsidR="006D04D4" w:rsidRPr="002A115F">
        <w:lastRenderedPageBreak/>
        <w:t>Министерство образования и науки Российской Федерации</w:t>
      </w:r>
    </w:p>
    <w:p w14:paraId="44388F5A" w14:textId="77777777" w:rsidR="006D04D4" w:rsidRPr="002A115F" w:rsidRDefault="006D04D4" w:rsidP="0084174F">
      <w:pPr>
        <w:spacing w:after="0"/>
        <w:jc w:val="center"/>
      </w:pPr>
      <w:r w:rsidRPr="002A115F">
        <w:t>Федеральное государственное бюджетное образовательное учреждение высшего профессионального образования</w:t>
      </w:r>
    </w:p>
    <w:p w14:paraId="48E043EA" w14:textId="77777777" w:rsidR="006D04D4" w:rsidRPr="002A115F" w:rsidRDefault="006D04D4" w:rsidP="0084174F">
      <w:pPr>
        <w:spacing w:after="0"/>
        <w:jc w:val="center"/>
      </w:pPr>
      <w:r w:rsidRPr="002A115F">
        <w:t>«Волгоградский государственный технический университет»</w:t>
      </w:r>
    </w:p>
    <w:p w14:paraId="5E9A4824" w14:textId="77777777" w:rsidR="006D04D4" w:rsidRPr="002A115F" w:rsidRDefault="006D04D4" w:rsidP="0084174F">
      <w:pPr>
        <w:spacing w:after="0"/>
      </w:pPr>
    </w:p>
    <w:p w14:paraId="5FCE68A4" w14:textId="77777777" w:rsidR="006D04D4" w:rsidRPr="002A115F" w:rsidRDefault="006D04D4" w:rsidP="0084174F">
      <w:pPr>
        <w:spacing w:after="0"/>
      </w:pPr>
      <w:r w:rsidRPr="002A115F">
        <w:t>Факультет  электроники и вычислительной техники</w:t>
      </w:r>
    </w:p>
    <w:p w14:paraId="0C913412" w14:textId="77777777" w:rsidR="006D04D4" w:rsidRPr="003B7184" w:rsidRDefault="006D04D4" w:rsidP="0084174F">
      <w:pPr>
        <w:spacing w:after="0"/>
      </w:pPr>
      <w:r>
        <w:t xml:space="preserve">Направление  </w:t>
      </w:r>
      <w:r w:rsidRPr="00773D12">
        <w:t>09.03.</w:t>
      </w:r>
      <w:r w:rsidRPr="002835B5">
        <w:t xml:space="preserve">04 </w:t>
      </w:r>
      <w:r>
        <w:t>«Программная инженерия</w:t>
      </w:r>
      <w:r w:rsidRPr="003B7184">
        <w:t xml:space="preserve">» </w:t>
      </w:r>
      <w:r w:rsidRPr="003B7184">
        <w:br/>
        <w:t>Кафедра  «Программное обеспечение автоматизированных систем»</w:t>
      </w:r>
    </w:p>
    <w:p w14:paraId="39875DDF" w14:textId="77777777" w:rsidR="006D04D4" w:rsidRPr="003B7184" w:rsidRDefault="006D04D4" w:rsidP="0084174F">
      <w:pPr>
        <w:spacing w:after="0"/>
      </w:pPr>
    </w:p>
    <w:p w14:paraId="19290ADB" w14:textId="77777777" w:rsidR="006D04D4" w:rsidRDefault="006D04D4" w:rsidP="0084174F">
      <w:pPr>
        <w:spacing w:after="0"/>
      </w:pPr>
      <w:r w:rsidRPr="003B7184">
        <w:t>Дисциплина «</w:t>
      </w:r>
      <w:r w:rsidRPr="007F45A1">
        <w:t>Объектно-ориентированный анализ и программирование</w:t>
      </w:r>
      <w:r w:rsidRPr="003B7184">
        <w:t>»</w:t>
      </w:r>
      <w:r>
        <w:t xml:space="preserve">    </w:t>
      </w:r>
    </w:p>
    <w:p w14:paraId="56923B0A" w14:textId="77777777" w:rsidR="006D04D4" w:rsidRDefault="006D04D4" w:rsidP="0084174F">
      <w:pPr>
        <w:spacing w:after="0"/>
      </w:pPr>
      <w:r>
        <w:t xml:space="preserve">                                       </w:t>
      </w:r>
    </w:p>
    <w:p w14:paraId="42EFD369" w14:textId="77777777" w:rsidR="006D04D4" w:rsidRPr="002A115F" w:rsidRDefault="006D04D4" w:rsidP="0084174F">
      <w:pPr>
        <w:spacing w:after="0"/>
        <w:ind w:left="3969"/>
      </w:pPr>
      <w:r w:rsidRPr="002A115F">
        <w:t>Утверждаю</w:t>
      </w:r>
    </w:p>
    <w:p w14:paraId="058E48C0" w14:textId="77777777" w:rsidR="006D04D4" w:rsidRPr="002A115F" w:rsidRDefault="006D04D4" w:rsidP="0084174F">
      <w:pPr>
        <w:spacing w:after="0"/>
        <w:ind w:left="3969"/>
      </w:pPr>
      <w:r w:rsidRPr="002A115F">
        <w:t>Зав. кафедрой __________  Дворянкин А.М.</w:t>
      </w:r>
    </w:p>
    <w:p w14:paraId="3E89ACEA" w14:textId="77777777" w:rsidR="006D04D4" w:rsidRDefault="006D04D4" w:rsidP="0084174F">
      <w:pPr>
        <w:spacing w:after="0"/>
      </w:pPr>
    </w:p>
    <w:p w14:paraId="42BB6B91" w14:textId="77777777" w:rsidR="006D04D4" w:rsidRPr="002A115F" w:rsidRDefault="006D04D4" w:rsidP="0084174F">
      <w:pPr>
        <w:spacing w:after="0"/>
      </w:pPr>
    </w:p>
    <w:p w14:paraId="2B1A7C5C" w14:textId="77777777" w:rsidR="006D04D4" w:rsidRPr="009F3B94" w:rsidRDefault="006D04D4" w:rsidP="0084174F">
      <w:pPr>
        <w:spacing w:after="0"/>
        <w:jc w:val="center"/>
        <w:rPr>
          <w:b/>
          <w:caps/>
          <w:sz w:val="32"/>
          <w:szCs w:val="32"/>
        </w:rPr>
      </w:pPr>
      <w:r w:rsidRPr="009F3B94">
        <w:rPr>
          <w:b/>
          <w:caps/>
          <w:sz w:val="32"/>
          <w:szCs w:val="32"/>
        </w:rPr>
        <w:t>Задание</w:t>
      </w:r>
    </w:p>
    <w:p w14:paraId="3221915E" w14:textId="77777777" w:rsidR="006D04D4" w:rsidRPr="009F3B94" w:rsidRDefault="006D04D4" w:rsidP="0084174F">
      <w:pPr>
        <w:spacing w:after="0"/>
        <w:jc w:val="center"/>
        <w:rPr>
          <w:b/>
          <w:sz w:val="32"/>
          <w:szCs w:val="32"/>
        </w:rPr>
      </w:pPr>
      <w:r w:rsidRPr="009F3B94">
        <w:rPr>
          <w:b/>
          <w:sz w:val="32"/>
          <w:szCs w:val="32"/>
        </w:rPr>
        <w:t>на курсовой проект</w:t>
      </w:r>
    </w:p>
    <w:p w14:paraId="4CD2829D" w14:textId="77777777" w:rsidR="006D04D4" w:rsidRPr="002A115F" w:rsidRDefault="006D04D4" w:rsidP="0084174F">
      <w:pPr>
        <w:spacing w:after="0"/>
      </w:pPr>
    </w:p>
    <w:p w14:paraId="42E9951B" w14:textId="77777777" w:rsidR="006D04D4" w:rsidRDefault="00010F41" w:rsidP="00D544E4">
      <w:pPr>
        <w:spacing w:after="0" w:line="240" w:lineRule="auto"/>
      </w:pPr>
      <w:r>
        <w:t>Студент:</w:t>
      </w:r>
      <w:r>
        <w:tab/>
        <w:t>Ляшенко А.С.</w:t>
      </w:r>
    </w:p>
    <w:p w14:paraId="1609FF02" w14:textId="77777777" w:rsidR="006D04D4" w:rsidRDefault="00010F41" w:rsidP="00D544E4">
      <w:pPr>
        <w:spacing w:after="0" w:line="240" w:lineRule="auto"/>
      </w:pPr>
      <w:r>
        <w:t>Группа:</w:t>
      </w:r>
      <w:r>
        <w:tab/>
      </w:r>
      <w:r w:rsidR="006D04D4" w:rsidRPr="00010F41">
        <w:t>ПрИн-366</w:t>
      </w:r>
    </w:p>
    <w:p w14:paraId="1888AD2C" w14:textId="77777777" w:rsidR="006D04D4" w:rsidRPr="004E6BCB" w:rsidRDefault="006D04D4" w:rsidP="00D544E4">
      <w:pPr>
        <w:spacing w:after="0" w:line="240" w:lineRule="auto"/>
      </w:pPr>
    </w:p>
    <w:p w14:paraId="4E68225D" w14:textId="77777777" w:rsidR="006D04D4" w:rsidRPr="004E6BCB" w:rsidRDefault="006D04D4" w:rsidP="00D544E4">
      <w:pPr>
        <w:spacing w:after="0" w:line="240" w:lineRule="auto"/>
      </w:pPr>
      <w:r w:rsidRPr="004E6BCB">
        <w:t>1.  Тема: «Проектирование и реализация программы с использованием объектно-ориентированного подхода» (индивидуальное задание – вариант №</w:t>
      </w:r>
      <w:r w:rsidR="00010F41">
        <w:t>1</w:t>
      </w:r>
      <w:r w:rsidRPr="004E6BCB">
        <w:t>, подвариант №</w:t>
      </w:r>
      <w:r w:rsidR="00010F41">
        <w:t>1</w:t>
      </w:r>
      <w:r w:rsidRPr="004E6BCB">
        <w:t>)</w:t>
      </w:r>
    </w:p>
    <w:p w14:paraId="0BFB182A" w14:textId="77777777" w:rsidR="006D04D4" w:rsidRPr="007F45A1" w:rsidRDefault="006D04D4" w:rsidP="00D544E4">
      <w:pPr>
        <w:spacing w:after="0" w:line="240" w:lineRule="auto"/>
      </w:pPr>
      <w:r w:rsidRPr="00010F41">
        <w:t>Утверждена приказом от «</w:t>
      </w:r>
      <w:r w:rsidRPr="00010F41">
        <w:rPr>
          <w:u w:val="single"/>
        </w:rPr>
        <w:t>02</w:t>
      </w:r>
      <w:r w:rsidRPr="00010F41">
        <w:t>»</w:t>
      </w:r>
      <w:r w:rsidRPr="00010F41">
        <w:rPr>
          <w:u w:val="single"/>
        </w:rPr>
        <w:t xml:space="preserve">   ноября</w:t>
      </w:r>
      <w:r w:rsidRPr="00010F41">
        <w:t xml:space="preserve">   20</w:t>
      </w:r>
      <w:r w:rsidRPr="00010F41">
        <w:rPr>
          <w:u w:val="single"/>
        </w:rPr>
        <w:t>15</w:t>
      </w:r>
      <w:r w:rsidRPr="00010F41">
        <w:t xml:space="preserve">г.  № </w:t>
      </w:r>
      <w:r w:rsidRPr="00010F41">
        <w:rPr>
          <w:u w:val="single"/>
        </w:rPr>
        <w:t>1489-ст</w:t>
      </w:r>
    </w:p>
    <w:p w14:paraId="3ADAB696" w14:textId="77777777" w:rsidR="006D04D4" w:rsidRDefault="006D04D4" w:rsidP="00D544E4">
      <w:pPr>
        <w:spacing w:after="0" w:line="240" w:lineRule="auto"/>
      </w:pPr>
    </w:p>
    <w:p w14:paraId="739B5C39" w14:textId="77777777" w:rsidR="006D04D4" w:rsidRDefault="006D04D4" w:rsidP="00D544E4">
      <w:pPr>
        <w:spacing w:after="0" w:line="240" w:lineRule="auto"/>
      </w:pPr>
      <w:r>
        <w:t>2. Срок представления работы к защите «</w:t>
      </w:r>
      <w:r w:rsidRPr="0084174F">
        <w:rPr>
          <w:u w:val="single"/>
        </w:rPr>
        <w:t>      </w:t>
      </w:r>
      <w:r>
        <w:t>»</w:t>
      </w:r>
      <w:r w:rsidRPr="004E6BCB">
        <w:t> </w:t>
      </w:r>
      <w:r w:rsidRPr="0084174F">
        <w:rPr>
          <w:u w:val="single"/>
        </w:rPr>
        <w:t xml:space="preserve">                        </w:t>
      </w:r>
      <w:r>
        <w:t>20</w:t>
      </w:r>
      <w:r w:rsidR="0084174F" w:rsidRPr="0084174F">
        <w:rPr>
          <w:u w:val="single"/>
        </w:rPr>
        <w:t>    </w:t>
      </w:r>
      <w:r>
        <w:t>г.</w:t>
      </w:r>
    </w:p>
    <w:p w14:paraId="2A2DFEB4" w14:textId="77777777" w:rsidR="006D04D4" w:rsidRDefault="006D04D4" w:rsidP="00D544E4">
      <w:pPr>
        <w:spacing w:after="0" w:line="240" w:lineRule="auto"/>
      </w:pPr>
    </w:p>
    <w:p w14:paraId="41910CF1" w14:textId="77777777" w:rsidR="006D04D4" w:rsidRDefault="006D04D4" w:rsidP="00D544E4">
      <w:pPr>
        <w:spacing w:after="0" w:line="240" w:lineRule="auto"/>
      </w:pPr>
      <w:r>
        <w:t xml:space="preserve">3. Содержание пояснительной записки: </w:t>
      </w:r>
    </w:p>
    <w:p w14:paraId="74AA5350" w14:textId="77777777" w:rsidR="006D04D4" w:rsidRPr="00E67E80" w:rsidRDefault="006D04D4" w:rsidP="00D544E4">
      <w:pPr>
        <w:spacing w:after="0" w:line="240" w:lineRule="auto"/>
        <w:rPr>
          <w:u w:val="single"/>
        </w:rPr>
      </w:pPr>
      <w:r w:rsidRPr="0084174F">
        <w:rPr>
          <w:u w:val="single"/>
        </w:rPr>
        <w:t>формулировка задания, требования к программе, объек</w:t>
      </w:r>
      <w:r w:rsidR="00C306D0">
        <w:rPr>
          <w:u w:val="single"/>
        </w:rPr>
        <w:t>тная модель предметной области, паспорта классов</w:t>
      </w:r>
      <w:r w:rsidR="00E67E80">
        <w:rPr>
          <w:u w:val="single"/>
        </w:rPr>
        <w:t>, код программы</w:t>
      </w:r>
    </w:p>
    <w:p w14:paraId="454B1521" w14:textId="77777777" w:rsidR="00D544E4" w:rsidRDefault="00D544E4" w:rsidP="00D544E4">
      <w:pPr>
        <w:spacing w:after="0" w:line="240" w:lineRule="auto"/>
      </w:pPr>
    </w:p>
    <w:p w14:paraId="6C767092" w14:textId="77777777" w:rsidR="006D04D4" w:rsidRDefault="006D04D4" w:rsidP="00D544E4">
      <w:pPr>
        <w:spacing w:after="0" w:line="240" w:lineRule="auto"/>
      </w:pPr>
      <w:r>
        <w:t xml:space="preserve">4. Перечень графического материала: </w:t>
      </w:r>
    </w:p>
    <w:p w14:paraId="16C98C39" w14:textId="77777777" w:rsidR="006D04D4" w:rsidRDefault="006D04D4" w:rsidP="00D544E4">
      <w:pPr>
        <w:spacing w:after="0" w:line="240" w:lineRule="auto"/>
      </w:pPr>
      <w:r>
        <w:t>_____________________________________________________________________</w:t>
      </w:r>
    </w:p>
    <w:p w14:paraId="4D1531DC" w14:textId="77777777" w:rsidR="006D04D4" w:rsidRDefault="006D04D4" w:rsidP="00D544E4">
      <w:pPr>
        <w:spacing w:after="0" w:line="240" w:lineRule="auto"/>
        <w:rPr>
          <w:shd w:val="clear" w:color="auto" w:fill="FFFF00"/>
        </w:rPr>
      </w:pPr>
    </w:p>
    <w:p w14:paraId="4126A5E1" w14:textId="77777777" w:rsidR="006D04D4" w:rsidRPr="00010F41" w:rsidRDefault="006D04D4" w:rsidP="00D544E4">
      <w:pPr>
        <w:spacing w:after="0" w:line="240" w:lineRule="auto"/>
      </w:pPr>
      <w:r w:rsidRPr="00010F41">
        <w:t>5. Дата выдачи задания «</w:t>
      </w:r>
      <w:r w:rsidRPr="00010F41">
        <w:rPr>
          <w:u w:val="single"/>
        </w:rPr>
        <w:t>05</w:t>
      </w:r>
      <w:r w:rsidRPr="00010F41">
        <w:t>»</w:t>
      </w:r>
      <w:r w:rsidRPr="00010F41">
        <w:rPr>
          <w:u w:val="single"/>
        </w:rPr>
        <w:t xml:space="preserve">  ноября  </w:t>
      </w:r>
      <w:r w:rsidRPr="00010F41">
        <w:t xml:space="preserve"> 20</w:t>
      </w:r>
      <w:r w:rsidRPr="00010F41">
        <w:rPr>
          <w:u w:val="single"/>
        </w:rPr>
        <w:t>15</w:t>
      </w:r>
      <w:r w:rsidRPr="00010F41">
        <w:t xml:space="preserve"> г.</w:t>
      </w:r>
    </w:p>
    <w:p w14:paraId="02B6843B" w14:textId="77777777" w:rsidR="006D04D4" w:rsidRPr="00010F41" w:rsidRDefault="006D04D4" w:rsidP="00D544E4">
      <w:pPr>
        <w:spacing w:after="0" w:line="240" w:lineRule="auto"/>
      </w:pPr>
    </w:p>
    <w:p w14:paraId="2EFB7698" w14:textId="77777777" w:rsidR="006D04D4" w:rsidRDefault="006D04D4" w:rsidP="00D544E4">
      <w:pPr>
        <w:spacing w:after="0" w:line="240" w:lineRule="auto"/>
      </w:pPr>
      <w:r w:rsidRPr="00010F41">
        <w:t>Руководитель проекта:  __________________   Литовкин Д.В.</w:t>
      </w:r>
    </w:p>
    <w:p w14:paraId="000170AE" w14:textId="77777777" w:rsidR="006D04D4" w:rsidRDefault="006D04D4" w:rsidP="00D544E4">
      <w:pPr>
        <w:spacing w:after="0" w:line="240" w:lineRule="auto"/>
      </w:pPr>
    </w:p>
    <w:p w14:paraId="524C63F4" w14:textId="77777777" w:rsidR="006D04D4" w:rsidRDefault="006D04D4" w:rsidP="00D544E4">
      <w:pPr>
        <w:spacing w:after="0" w:line="240" w:lineRule="auto"/>
      </w:pPr>
      <w:r>
        <w:t xml:space="preserve">Задание принял к исполнению:    __________________    </w:t>
      </w:r>
      <w:r w:rsidR="00010F41">
        <w:t>Ляшенко А.С.</w:t>
      </w:r>
    </w:p>
    <w:p w14:paraId="57A36FF1" w14:textId="77777777" w:rsidR="00D544E4" w:rsidRDefault="00D544E4" w:rsidP="00D544E4">
      <w:pPr>
        <w:pStyle w:val="ab"/>
        <w:spacing w:after="0" w:line="240" w:lineRule="auto"/>
      </w:pPr>
    </w:p>
    <w:p w14:paraId="340A5242" w14:textId="77777777" w:rsidR="00192413" w:rsidRPr="00FA61C8" w:rsidRDefault="006D04D4" w:rsidP="00D544E4">
      <w:pPr>
        <w:pStyle w:val="ab"/>
        <w:spacing w:after="0" w:line="240" w:lineRule="auto"/>
        <w:ind w:left="5245"/>
      </w:pPr>
      <w:r w:rsidRPr="00010F41">
        <w:t>«</w:t>
      </w:r>
      <w:r w:rsidRPr="00010F41">
        <w:rPr>
          <w:u w:val="single"/>
        </w:rPr>
        <w:t>      </w:t>
      </w:r>
      <w:r w:rsidRPr="00010F41">
        <w:t>»</w:t>
      </w:r>
      <w:r w:rsidRPr="00010F41">
        <w:rPr>
          <w:u w:val="single"/>
        </w:rPr>
        <w:t xml:space="preserve">                         </w:t>
      </w:r>
      <w:r w:rsidRPr="00010F41">
        <w:t>2015 г.</w:t>
      </w:r>
    </w:p>
    <w:p w14:paraId="0B02826D" w14:textId="77777777" w:rsidR="00BA7E1E" w:rsidRDefault="006D04D4" w:rsidP="002E3ED3">
      <w:pPr>
        <w:pStyle w:val="ab"/>
      </w:pPr>
      <w:r>
        <w:lastRenderedPageBreak/>
        <w:br w:type="page"/>
      </w:r>
    </w:p>
    <w:p w14:paraId="7A5237E8" w14:textId="77777777" w:rsidR="00BA7E1E" w:rsidRPr="00BD62B6" w:rsidRDefault="00BA7E1E" w:rsidP="00713513">
      <w:pPr>
        <w:jc w:val="center"/>
        <w:rPr>
          <w:b/>
          <w:sz w:val="32"/>
          <w:szCs w:val="32"/>
        </w:rPr>
      </w:pPr>
      <w:r w:rsidRPr="00BD62B6">
        <w:rPr>
          <w:b/>
          <w:sz w:val="32"/>
          <w:szCs w:val="32"/>
        </w:rPr>
        <w:lastRenderedPageBreak/>
        <w:t>Содержание</w:t>
      </w:r>
    </w:p>
    <w:p w14:paraId="3F37B4D8" w14:textId="77777777" w:rsidR="00BA7E1E" w:rsidRDefault="00BA7E1E" w:rsidP="002E3ED3"/>
    <w:p w14:paraId="57219C28" w14:textId="77777777" w:rsidR="00BA7E1E" w:rsidRDefault="00BA7E1E">
      <w:pPr>
        <w:sectPr w:rsidR="00BA7E1E" w:rsidSect="002B3A8C">
          <w:headerReference w:type="even" r:id="rId8"/>
          <w:headerReference w:type="default" r:id="rId9"/>
          <w:footerReference w:type="even" r:id="rId10"/>
          <w:footerReference w:type="default" r:id="rId11"/>
          <w:headerReference w:type="first" r:id="rId12"/>
          <w:footerReference w:type="first" r:id="rId13"/>
          <w:pgSz w:w="11906" w:h="16838" w:code="9"/>
          <w:pgMar w:top="720" w:right="720" w:bottom="1276" w:left="1400" w:header="567" w:footer="567" w:gutter="0"/>
          <w:pgNumType w:start="1"/>
          <w:cols w:space="720"/>
          <w:titlePg/>
          <w:docGrid w:linePitch="381"/>
        </w:sectPr>
      </w:pPr>
    </w:p>
    <w:p w14:paraId="3F7094A1" w14:textId="77777777" w:rsidR="00823E96" w:rsidRDefault="00BA7E1E">
      <w:pPr>
        <w:pStyle w:val="14"/>
        <w:tabs>
          <w:tab w:val="right" w:leader="dot" w:pos="9776"/>
        </w:tabs>
        <w:rPr>
          <w:rFonts w:ascii="Calibri" w:hAnsi="Calibri"/>
          <w:noProof/>
          <w:sz w:val="22"/>
          <w:szCs w:val="22"/>
          <w:lang w:eastAsia="ru-RU"/>
        </w:rPr>
      </w:pPr>
      <w:r>
        <w:lastRenderedPageBreak/>
        <w:fldChar w:fldCharType="begin"/>
      </w:r>
      <w:r>
        <w:instrText xml:space="preserve"> TOC </w:instrText>
      </w:r>
      <w:bookmarkStart w:id="0" w:name="_GoBack"/>
      <w:bookmarkEnd w:id="0"/>
      <w:r>
        <w:fldChar w:fldCharType="separate"/>
      </w:r>
      <w:r w:rsidR="00823E96">
        <w:rPr>
          <w:noProof/>
        </w:rPr>
        <w:t>1 Формулировка задания</w:t>
      </w:r>
      <w:r w:rsidR="00823E96">
        <w:rPr>
          <w:noProof/>
        </w:rPr>
        <w:tab/>
      </w:r>
      <w:r w:rsidR="00823E96">
        <w:rPr>
          <w:noProof/>
        </w:rPr>
        <w:fldChar w:fldCharType="begin"/>
      </w:r>
      <w:r w:rsidR="00823E96">
        <w:rPr>
          <w:noProof/>
        </w:rPr>
        <w:instrText xml:space="preserve"> PAGEREF _Toc437068935 \h </w:instrText>
      </w:r>
      <w:r w:rsidR="00823E96">
        <w:rPr>
          <w:noProof/>
        </w:rPr>
      </w:r>
      <w:r w:rsidR="00823E96">
        <w:rPr>
          <w:noProof/>
        </w:rPr>
        <w:fldChar w:fldCharType="separate"/>
      </w:r>
      <w:r w:rsidR="003777E8">
        <w:rPr>
          <w:noProof/>
        </w:rPr>
        <w:t>4</w:t>
      </w:r>
      <w:r w:rsidR="00823E96">
        <w:rPr>
          <w:noProof/>
        </w:rPr>
        <w:fldChar w:fldCharType="end"/>
      </w:r>
    </w:p>
    <w:p w14:paraId="5D02C61E" w14:textId="77777777" w:rsidR="00823E96" w:rsidRDefault="00823E96">
      <w:pPr>
        <w:pStyle w:val="14"/>
        <w:tabs>
          <w:tab w:val="right" w:leader="dot" w:pos="9776"/>
        </w:tabs>
        <w:rPr>
          <w:rFonts w:ascii="Calibri" w:hAnsi="Calibri"/>
          <w:noProof/>
          <w:sz w:val="22"/>
          <w:szCs w:val="22"/>
          <w:lang w:eastAsia="ru-RU"/>
        </w:rPr>
      </w:pPr>
      <w:r>
        <w:rPr>
          <w:noProof/>
        </w:rPr>
        <w:t>2 Требования к программе</w:t>
      </w:r>
      <w:r>
        <w:rPr>
          <w:noProof/>
        </w:rPr>
        <w:tab/>
      </w:r>
      <w:r>
        <w:rPr>
          <w:noProof/>
        </w:rPr>
        <w:fldChar w:fldCharType="begin"/>
      </w:r>
      <w:r>
        <w:rPr>
          <w:noProof/>
        </w:rPr>
        <w:instrText xml:space="preserve"> PAGEREF _Toc437068936 \h </w:instrText>
      </w:r>
      <w:r>
        <w:rPr>
          <w:noProof/>
        </w:rPr>
      </w:r>
      <w:r>
        <w:rPr>
          <w:noProof/>
        </w:rPr>
        <w:fldChar w:fldCharType="separate"/>
      </w:r>
      <w:r w:rsidR="003777E8">
        <w:rPr>
          <w:noProof/>
        </w:rPr>
        <w:t>4</w:t>
      </w:r>
      <w:r>
        <w:rPr>
          <w:noProof/>
        </w:rPr>
        <w:fldChar w:fldCharType="end"/>
      </w:r>
    </w:p>
    <w:p w14:paraId="4E7760BD" w14:textId="77777777" w:rsidR="00823E96" w:rsidRDefault="00823E96">
      <w:pPr>
        <w:pStyle w:val="14"/>
        <w:tabs>
          <w:tab w:val="right" w:leader="dot" w:pos="9776"/>
        </w:tabs>
        <w:rPr>
          <w:rFonts w:ascii="Calibri" w:hAnsi="Calibri"/>
          <w:noProof/>
          <w:sz w:val="22"/>
          <w:szCs w:val="22"/>
          <w:lang w:eastAsia="ru-RU"/>
        </w:rPr>
      </w:pPr>
      <w:r>
        <w:rPr>
          <w:noProof/>
        </w:rPr>
        <w:t>3 Аналитическая модель</w:t>
      </w:r>
      <w:r>
        <w:rPr>
          <w:noProof/>
        </w:rPr>
        <w:tab/>
      </w:r>
      <w:r>
        <w:rPr>
          <w:noProof/>
        </w:rPr>
        <w:fldChar w:fldCharType="begin"/>
      </w:r>
      <w:r>
        <w:rPr>
          <w:noProof/>
        </w:rPr>
        <w:instrText xml:space="preserve"> PAGEREF _Toc437068937 \h </w:instrText>
      </w:r>
      <w:r>
        <w:rPr>
          <w:noProof/>
        </w:rPr>
      </w:r>
      <w:r>
        <w:rPr>
          <w:noProof/>
        </w:rPr>
        <w:fldChar w:fldCharType="separate"/>
      </w:r>
      <w:r w:rsidR="003777E8">
        <w:rPr>
          <w:noProof/>
        </w:rPr>
        <w:t>8</w:t>
      </w:r>
      <w:r>
        <w:rPr>
          <w:noProof/>
        </w:rPr>
        <w:fldChar w:fldCharType="end"/>
      </w:r>
    </w:p>
    <w:p w14:paraId="54C70574" w14:textId="77777777" w:rsidR="00823E96" w:rsidRDefault="00823E96">
      <w:pPr>
        <w:pStyle w:val="14"/>
        <w:tabs>
          <w:tab w:val="right" w:leader="dot" w:pos="9776"/>
        </w:tabs>
        <w:rPr>
          <w:rFonts w:ascii="Calibri" w:hAnsi="Calibri"/>
          <w:noProof/>
          <w:sz w:val="22"/>
          <w:szCs w:val="22"/>
          <w:lang w:eastAsia="ru-RU"/>
        </w:rPr>
      </w:pPr>
      <w:r>
        <w:rPr>
          <w:noProof/>
        </w:rPr>
        <w:t>4 Паспорта классов</w:t>
      </w:r>
      <w:r>
        <w:rPr>
          <w:noProof/>
        </w:rPr>
        <w:tab/>
      </w:r>
      <w:r>
        <w:rPr>
          <w:noProof/>
        </w:rPr>
        <w:fldChar w:fldCharType="begin"/>
      </w:r>
      <w:r>
        <w:rPr>
          <w:noProof/>
        </w:rPr>
        <w:instrText xml:space="preserve"> PAGEREF _Toc437068938 \h </w:instrText>
      </w:r>
      <w:r>
        <w:rPr>
          <w:noProof/>
        </w:rPr>
      </w:r>
      <w:r>
        <w:rPr>
          <w:noProof/>
        </w:rPr>
        <w:fldChar w:fldCharType="separate"/>
      </w:r>
      <w:r w:rsidR="003777E8">
        <w:rPr>
          <w:noProof/>
        </w:rPr>
        <w:t>16</w:t>
      </w:r>
      <w:r>
        <w:rPr>
          <w:noProof/>
        </w:rPr>
        <w:fldChar w:fldCharType="end"/>
      </w:r>
    </w:p>
    <w:p w14:paraId="72292853" w14:textId="77777777" w:rsidR="00823E96" w:rsidRDefault="00823E96">
      <w:pPr>
        <w:pStyle w:val="14"/>
        <w:tabs>
          <w:tab w:val="right" w:leader="dot" w:pos="9776"/>
        </w:tabs>
        <w:rPr>
          <w:rFonts w:ascii="Calibri" w:hAnsi="Calibri"/>
          <w:noProof/>
          <w:sz w:val="22"/>
          <w:szCs w:val="22"/>
          <w:lang w:eastAsia="ru-RU"/>
        </w:rPr>
      </w:pPr>
      <w:r>
        <w:rPr>
          <w:noProof/>
        </w:rPr>
        <w:t>5 Список использованной литературы и других источников</w:t>
      </w:r>
      <w:r>
        <w:rPr>
          <w:noProof/>
        </w:rPr>
        <w:tab/>
      </w:r>
      <w:r>
        <w:rPr>
          <w:noProof/>
        </w:rPr>
        <w:fldChar w:fldCharType="begin"/>
      </w:r>
      <w:r>
        <w:rPr>
          <w:noProof/>
        </w:rPr>
        <w:instrText xml:space="preserve"> PAGEREF _Toc437068939 \h </w:instrText>
      </w:r>
      <w:r>
        <w:rPr>
          <w:noProof/>
        </w:rPr>
      </w:r>
      <w:r>
        <w:rPr>
          <w:noProof/>
        </w:rPr>
        <w:fldChar w:fldCharType="separate"/>
      </w:r>
      <w:r w:rsidR="003777E8">
        <w:rPr>
          <w:noProof/>
        </w:rPr>
        <w:t>16</w:t>
      </w:r>
      <w:r>
        <w:rPr>
          <w:noProof/>
        </w:rPr>
        <w:fldChar w:fldCharType="end"/>
      </w:r>
    </w:p>
    <w:p w14:paraId="2FFCFBA7" w14:textId="77777777" w:rsidR="00823E96" w:rsidRDefault="00823E96">
      <w:pPr>
        <w:pStyle w:val="14"/>
        <w:tabs>
          <w:tab w:val="right" w:leader="dot" w:pos="9776"/>
        </w:tabs>
        <w:rPr>
          <w:rFonts w:ascii="Calibri" w:hAnsi="Calibri"/>
          <w:noProof/>
          <w:sz w:val="22"/>
          <w:szCs w:val="22"/>
          <w:lang w:eastAsia="ru-RU"/>
        </w:rPr>
      </w:pPr>
      <w:r>
        <w:rPr>
          <w:noProof/>
        </w:rPr>
        <w:t>Приложение A.  Исходный код программы</w:t>
      </w:r>
      <w:r>
        <w:rPr>
          <w:noProof/>
        </w:rPr>
        <w:tab/>
      </w:r>
      <w:r>
        <w:rPr>
          <w:noProof/>
        </w:rPr>
        <w:fldChar w:fldCharType="begin"/>
      </w:r>
      <w:r>
        <w:rPr>
          <w:noProof/>
        </w:rPr>
        <w:instrText xml:space="preserve"> PAGEREF _Toc437068940 \h </w:instrText>
      </w:r>
      <w:r>
        <w:rPr>
          <w:noProof/>
        </w:rPr>
      </w:r>
      <w:r>
        <w:rPr>
          <w:noProof/>
        </w:rPr>
        <w:fldChar w:fldCharType="separate"/>
      </w:r>
      <w:r w:rsidR="003777E8">
        <w:rPr>
          <w:noProof/>
        </w:rPr>
        <w:t>17</w:t>
      </w:r>
      <w:r>
        <w:rPr>
          <w:noProof/>
        </w:rPr>
        <w:fldChar w:fldCharType="end"/>
      </w:r>
    </w:p>
    <w:p w14:paraId="174F071E" w14:textId="77777777" w:rsidR="00BA7E1E" w:rsidRDefault="00BA7E1E" w:rsidP="002E3ED3">
      <w:pPr>
        <w:pStyle w:val="14"/>
        <w:sectPr w:rsidR="00BA7E1E">
          <w:type w:val="continuous"/>
          <w:pgSz w:w="11906" w:h="16838"/>
          <w:pgMar w:top="720" w:right="720" w:bottom="1918" w:left="1400" w:header="720" w:footer="1313" w:gutter="0"/>
          <w:cols w:space="720"/>
          <w:docGrid w:linePitch="381"/>
        </w:sectPr>
      </w:pPr>
      <w:r>
        <w:fldChar w:fldCharType="end"/>
      </w:r>
    </w:p>
    <w:p w14:paraId="4DD0CE62" w14:textId="77777777" w:rsidR="00BA7E1E" w:rsidRDefault="00BA7E1E" w:rsidP="002E3ED3"/>
    <w:p w14:paraId="5E8A6030" w14:textId="77777777" w:rsidR="00BA7E1E" w:rsidRDefault="00BA7E1E" w:rsidP="002E3ED3"/>
    <w:p w14:paraId="7D99026D" w14:textId="77777777" w:rsidR="00BA7E1E" w:rsidRDefault="00BA7E1E" w:rsidP="009F3B94">
      <w:pPr>
        <w:pStyle w:val="1"/>
      </w:pPr>
    </w:p>
    <w:p w14:paraId="71FF0C80" w14:textId="77777777" w:rsidR="00BA7E1E" w:rsidRDefault="00BA7E1E" w:rsidP="002E3ED3">
      <w:pPr>
        <w:sectPr w:rsidR="00BA7E1E">
          <w:type w:val="continuous"/>
          <w:pgSz w:w="11906" w:h="16838"/>
          <w:pgMar w:top="720" w:right="720" w:bottom="1918" w:left="1400" w:header="720" w:footer="1313" w:gutter="0"/>
          <w:cols w:space="720"/>
          <w:docGrid w:linePitch="381"/>
        </w:sectPr>
      </w:pPr>
    </w:p>
    <w:p w14:paraId="608F82E8" w14:textId="77777777" w:rsidR="00BA7E1E" w:rsidRDefault="00BA7E1E" w:rsidP="002E3ED3">
      <w:pPr>
        <w:sectPr w:rsidR="00BA7E1E">
          <w:type w:val="continuous"/>
          <w:pgSz w:w="11906" w:h="16838"/>
          <w:pgMar w:top="720" w:right="720" w:bottom="1918" w:left="1400" w:header="720" w:footer="1313" w:gutter="0"/>
          <w:cols w:space="720"/>
          <w:docGrid w:linePitch="381"/>
        </w:sectPr>
      </w:pPr>
    </w:p>
    <w:p w14:paraId="7C9DFA95" w14:textId="77777777" w:rsidR="00BA7E1E" w:rsidRDefault="00BA7E1E" w:rsidP="002E3ED3">
      <w:pPr>
        <w:sectPr w:rsidR="00BA7E1E">
          <w:type w:val="continuous"/>
          <w:pgSz w:w="11906" w:h="16838"/>
          <w:pgMar w:top="720" w:right="720" w:bottom="1918" w:left="1400" w:header="720" w:footer="1313" w:gutter="0"/>
          <w:cols w:space="720"/>
          <w:docGrid w:linePitch="381"/>
        </w:sectPr>
      </w:pPr>
    </w:p>
    <w:p w14:paraId="53A33371" w14:textId="77777777" w:rsidR="00BA7E1E" w:rsidRPr="009F3B94" w:rsidRDefault="00BA7E1E" w:rsidP="00BA6C0C">
      <w:pPr>
        <w:pStyle w:val="1"/>
        <w:spacing w:before="0" w:after="240"/>
        <w:ind w:left="0" w:firstLine="709"/>
      </w:pPr>
      <w:bookmarkStart w:id="1" w:name="__RefHeading__1972_1099481514"/>
      <w:bookmarkStart w:id="2" w:name="_Toc437068935"/>
      <w:bookmarkEnd w:id="1"/>
      <w:r w:rsidRPr="009F3B94">
        <w:lastRenderedPageBreak/>
        <w:t>1 Формулировка задания</w:t>
      </w:r>
      <w:bookmarkEnd w:id="2"/>
    </w:p>
    <w:p w14:paraId="36F96612" w14:textId="77777777" w:rsidR="00BA7E1E" w:rsidRPr="00010F41" w:rsidRDefault="009D070F" w:rsidP="00BA6C0C">
      <w:pPr>
        <w:pStyle w:val="af4"/>
        <w:spacing w:before="0" w:after="0" w:line="312" w:lineRule="auto"/>
        <w:ind w:firstLine="709"/>
        <w:jc w:val="both"/>
        <w:rPr>
          <w:sz w:val="28"/>
          <w:szCs w:val="28"/>
        </w:rPr>
      </w:pPr>
      <w:r w:rsidRPr="00010F41">
        <w:rPr>
          <w:sz w:val="28"/>
          <w:szCs w:val="28"/>
        </w:rPr>
        <w:t>Правила игры «</w:t>
      </w:r>
      <w:r w:rsidR="00010F41">
        <w:rPr>
          <w:sz w:val="28"/>
          <w:szCs w:val="28"/>
        </w:rPr>
        <w:t>Коза и капуста</w:t>
      </w:r>
      <w:r w:rsidRPr="00010F41">
        <w:rPr>
          <w:sz w:val="28"/>
          <w:szCs w:val="28"/>
        </w:rPr>
        <w:t>»</w:t>
      </w:r>
      <w:r w:rsidR="00203381" w:rsidRPr="00010F41">
        <w:rPr>
          <w:sz w:val="28"/>
          <w:szCs w:val="28"/>
        </w:rPr>
        <w:t>:</w:t>
      </w:r>
      <w:r w:rsidR="00BA7E1E" w:rsidRPr="00010F41">
        <w:rPr>
          <w:sz w:val="28"/>
          <w:szCs w:val="28"/>
        </w:rPr>
        <w:t xml:space="preserve"> </w:t>
      </w:r>
    </w:p>
    <w:p w14:paraId="18CD8939" w14:textId="77777777" w:rsidR="007064E2" w:rsidRPr="007064E2" w:rsidRDefault="00010F41" w:rsidP="005F3157">
      <w:pPr>
        <w:numPr>
          <w:ilvl w:val="0"/>
          <w:numId w:val="16"/>
        </w:numPr>
        <w:spacing w:after="0" w:line="312" w:lineRule="auto"/>
        <w:ind w:left="0" w:firstLine="357"/>
        <w:jc w:val="both"/>
        <w:rPr>
          <w:szCs w:val="28"/>
        </w:rPr>
      </w:pPr>
      <w:r w:rsidRPr="00010F41">
        <w:rPr>
          <w:szCs w:val="28"/>
        </w:rPr>
        <w:t>имеется загон NxM клеток, в котором находится коза, капуста, ящики и стены (располагаются внутри клеток);</w:t>
      </w:r>
    </w:p>
    <w:p w14:paraId="20160A87" w14:textId="77777777" w:rsidR="007064E2" w:rsidRPr="007064E2" w:rsidRDefault="00010F41" w:rsidP="005F3157">
      <w:pPr>
        <w:numPr>
          <w:ilvl w:val="0"/>
          <w:numId w:val="16"/>
        </w:numPr>
        <w:spacing w:after="0" w:line="312" w:lineRule="auto"/>
        <w:ind w:left="0" w:firstLine="357"/>
        <w:jc w:val="both"/>
        <w:rPr>
          <w:szCs w:val="28"/>
        </w:rPr>
      </w:pPr>
      <w:r w:rsidRPr="00010F41">
        <w:rPr>
          <w:szCs w:val="28"/>
        </w:rPr>
        <w:t>ящики и стены, возможно, образуют непроходимый лабиринт</w:t>
      </w:r>
      <w:r w:rsidR="007064E2" w:rsidRPr="007064E2">
        <w:rPr>
          <w:szCs w:val="28"/>
        </w:rPr>
        <w:t>;</w:t>
      </w:r>
    </w:p>
    <w:p w14:paraId="089EA713" w14:textId="77777777" w:rsidR="007064E2" w:rsidRPr="007064E2" w:rsidRDefault="00010F41" w:rsidP="005F3157">
      <w:pPr>
        <w:numPr>
          <w:ilvl w:val="0"/>
          <w:numId w:val="16"/>
        </w:numPr>
        <w:spacing w:after="0" w:line="312" w:lineRule="auto"/>
        <w:ind w:left="0" w:firstLine="357"/>
        <w:jc w:val="both"/>
        <w:rPr>
          <w:szCs w:val="28"/>
        </w:rPr>
      </w:pPr>
      <w:r w:rsidRPr="00010F41">
        <w:rPr>
          <w:szCs w:val="28"/>
        </w:rPr>
        <w:t>цель козы — добраться до капусты, двигая ящики</w:t>
      </w:r>
      <w:r w:rsidR="007064E2" w:rsidRPr="007064E2">
        <w:rPr>
          <w:szCs w:val="28"/>
        </w:rPr>
        <w:t>;</w:t>
      </w:r>
    </w:p>
    <w:p w14:paraId="497C4910" w14:textId="77777777" w:rsidR="007064E2" w:rsidRPr="007064E2" w:rsidRDefault="00010F41" w:rsidP="005F3157">
      <w:pPr>
        <w:numPr>
          <w:ilvl w:val="0"/>
          <w:numId w:val="16"/>
        </w:numPr>
        <w:spacing w:after="0" w:line="312" w:lineRule="auto"/>
        <w:ind w:left="0" w:firstLine="357"/>
        <w:jc w:val="both"/>
        <w:rPr>
          <w:szCs w:val="28"/>
        </w:rPr>
      </w:pPr>
      <w:r w:rsidRPr="00010F41">
        <w:rPr>
          <w:szCs w:val="28"/>
        </w:rPr>
        <w:t>коза может двигать только один ящик от себя или на себя</w:t>
      </w:r>
      <w:r w:rsidR="007064E2" w:rsidRPr="007064E2">
        <w:rPr>
          <w:szCs w:val="28"/>
        </w:rPr>
        <w:t>;</w:t>
      </w:r>
    </w:p>
    <w:p w14:paraId="400BB764" w14:textId="77777777" w:rsidR="007064E2" w:rsidRPr="007064E2" w:rsidRDefault="00010F41" w:rsidP="005F3157">
      <w:pPr>
        <w:numPr>
          <w:ilvl w:val="0"/>
          <w:numId w:val="16"/>
        </w:numPr>
        <w:spacing w:after="0" w:line="312" w:lineRule="auto"/>
        <w:ind w:left="0" w:firstLine="357"/>
        <w:jc w:val="both"/>
        <w:rPr>
          <w:szCs w:val="28"/>
        </w:rPr>
      </w:pPr>
      <w:r w:rsidRPr="00010F41">
        <w:rPr>
          <w:szCs w:val="28"/>
        </w:rPr>
        <w:t>количество шагов козы ограничено</w:t>
      </w:r>
      <w:r w:rsidR="007064E2" w:rsidRPr="007064E2">
        <w:rPr>
          <w:szCs w:val="28"/>
        </w:rPr>
        <w:t>;</w:t>
      </w:r>
    </w:p>
    <w:p w14:paraId="1C87433C" w14:textId="77777777" w:rsidR="00010F41" w:rsidRDefault="00010F41" w:rsidP="00010F41">
      <w:pPr>
        <w:numPr>
          <w:ilvl w:val="0"/>
          <w:numId w:val="16"/>
        </w:numPr>
        <w:spacing w:after="0" w:line="312" w:lineRule="auto"/>
        <w:ind w:left="0" w:firstLine="357"/>
        <w:jc w:val="both"/>
        <w:rPr>
          <w:szCs w:val="28"/>
        </w:rPr>
      </w:pPr>
      <w:r w:rsidRPr="00010F41">
        <w:rPr>
          <w:szCs w:val="28"/>
        </w:rPr>
        <w:t>обстановка игры считывается из файла</w:t>
      </w:r>
      <w:r w:rsidR="007064E2" w:rsidRPr="007064E2">
        <w:rPr>
          <w:szCs w:val="28"/>
        </w:rPr>
        <w:t>;</w:t>
      </w:r>
    </w:p>
    <w:p w14:paraId="0C2B085A" w14:textId="77777777" w:rsidR="007064E2" w:rsidRDefault="00010F41" w:rsidP="00010F41">
      <w:pPr>
        <w:spacing w:after="0" w:line="312" w:lineRule="auto"/>
        <w:jc w:val="both"/>
        <w:rPr>
          <w:szCs w:val="28"/>
        </w:rPr>
      </w:pPr>
      <w:r w:rsidRPr="007064E2">
        <w:rPr>
          <w:szCs w:val="28"/>
        </w:rPr>
        <w:t xml:space="preserve"> </w:t>
      </w:r>
    </w:p>
    <w:p w14:paraId="69EC16F8" w14:textId="77777777" w:rsidR="007064E2" w:rsidRDefault="00203381" w:rsidP="00BA6C0C">
      <w:pPr>
        <w:spacing w:after="0" w:line="312" w:lineRule="auto"/>
        <w:ind w:firstLine="709"/>
        <w:jc w:val="both"/>
        <w:rPr>
          <w:szCs w:val="28"/>
        </w:rPr>
      </w:pPr>
      <w:r>
        <w:rPr>
          <w:szCs w:val="28"/>
        </w:rPr>
        <w:t xml:space="preserve">Вариативность: </w:t>
      </w:r>
      <w:r w:rsidR="00010F41" w:rsidRPr="00010F41">
        <w:rPr>
          <w:szCs w:val="28"/>
        </w:rPr>
        <w:t>на поле могут появляться объекты, которые могут  или не могут быть передвинуты козой. Кроме того, объекты можно активировать, применив ранее собранные объекты. Результатом активации является изменение положения существующих объектов, появление новых объектов, уничтожение имеющихся</w:t>
      </w:r>
      <w:r w:rsidR="00010F41">
        <w:rPr>
          <w:szCs w:val="28"/>
        </w:rPr>
        <w:t>.</w:t>
      </w:r>
    </w:p>
    <w:p w14:paraId="213A23BA" w14:textId="77777777" w:rsidR="00010F41" w:rsidRDefault="00010F41" w:rsidP="00BA6C0C">
      <w:pPr>
        <w:spacing w:after="0" w:line="312" w:lineRule="auto"/>
        <w:ind w:firstLine="709"/>
        <w:jc w:val="both"/>
        <w:rPr>
          <w:szCs w:val="28"/>
        </w:rPr>
      </w:pPr>
    </w:p>
    <w:p w14:paraId="4E79652B" w14:textId="77777777" w:rsidR="00BA7E1E" w:rsidRDefault="00203381" w:rsidP="00010F41">
      <w:pPr>
        <w:spacing w:after="0" w:line="312" w:lineRule="auto"/>
        <w:ind w:firstLine="709"/>
        <w:jc w:val="both"/>
      </w:pPr>
      <w:r>
        <w:rPr>
          <w:szCs w:val="28"/>
        </w:rPr>
        <w:t>Реализовать:</w:t>
      </w:r>
      <w:r w:rsidR="00010F41">
        <w:rPr>
          <w:szCs w:val="28"/>
        </w:rPr>
        <w:t xml:space="preserve"> </w:t>
      </w:r>
      <w:r w:rsidR="00010F41" w:rsidRPr="00010F41">
        <w:rPr>
          <w:szCs w:val="28"/>
        </w:rPr>
        <w:t>телепортатор козы, который активируется ключом. Ключ можно найти в ящике, который нужно открыть, затем ящик нужно сдвинуть и взять ключ с поля.</w:t>
      </w:r>
    </w:p>
    <w:p w14:paraId="222B1138" w14:textId="77777777" w:rsidR="00BA7E1E" w:rsidRDefault="00BA7E1E" w:rsidP="009F3B94">
      <w:pPr>
        <w:pStyle w:val="1"/>
      </w:pPr>
    </w:p>
    <w:p w14:paraId="694048B7" w14:textId="77777777" w:rsidR="00BA7E1E" w:rsidRDefault="00BA7E1E" w:rsidP="00BA6C0C">
      <w:pPr>
        <w:pStyle w:val="1"/>
        <w:spacing w:before="0" w:after="240"/>
        <w:ind w:left="0" w:firstLine="709"/>
      </w:pPr>
      <w:bookmarkStart w:id="3" w:name="__RefHeading__1974_1099481514"/>
      <w:bookmarkStart w:id="4" w:name="_Toc437068936"/>
      <w:bookmarkEnd w:id="3"/>
      <w:r>
        <w:t>2 Требования к программе</w:t>
      </w:r>
      <w:bookmarkEnd w:id="4"/>
    </w:p>
    <w:p w14:paraId="6232773C" w14:textId="77777777" w:rsidR="00BA6C0C" w:rsidRPr="00BA6C0C" w:rsidRDefault="00BA6C0C" w:rsidP="00BA6C0C">
      <w:pPr>
        <w:spacing w:line="360" w:lineRule="auto"/>
        <w:ind w:firstLine="709"/>
        <w:jc w:val="both"/>
        <w:rPr>
          <w:b/>
          <w:color w:val="000000"/>
          <w:szCs w:val="28"/>
        </w:rPr>
      </w:pPr>
      <w:r w:rsidRPr="00BA6C0C">
        <w:rPr>
          <w:b/>
          <w:color w:val="000000"/>
          <w:szCs w:val="28"/>
        </w:rPr>
        <w:t>2.1 Функциональные требования</w:t>
      </w:r>
    </w:p>
    <w:p w14:paraId="45152212" w14:textId="77777777" w:rsidR="00BA6C0C" w:rsidRDefault="00BA6C0C" w:rsidP="00BA6C0C">
      <w:pPr>
        <w:spacing w:after="0" w:line="312" w:lineRule="auto"/>
        <w:ind w:firstLine="709"/>
        <w:jc w:val="both"/>
      </w:pPr>
    </w:p>
    <w:p w14:paraId="56C8EE3F" w14:textId="77777777" w:rsidR="00BA6C0C" w:rsidRPr="00BA6C0C" w:rsidRDefault="00BA6C0C" w:rsidP="00BA6C0C">
      <w:pPr>
        <w:spacing w:after="0" w:line="312" w:lineRule="auto"/>
        <w:ind w:firstLine="709"/>
        <w:jc w:val="both"/>
        <w:rPr>
          <w:b/>
        </w:rPr>
      </w:pPr>
      <w:r w:rsidRPr="00BA6C0C">
        <w:rPr>
          <w:b/>
        </w:rPr>
        <w:t>Сценарий «</w:t>
      </w:r>
      <w:r w:rsidR="00EE1708">
        <w:rPr>
          <w:b/>
        </w:rPr>
        <w:t>Играть</w:t>
      </w:r>
      <w:r w:rsidRPr="00BA6C0C">
        <w:rPr>
          <w:b/>
        </w:rPr>
        <w:t>»</w:t>
      </w:r>
    </w:p>
    <w:p w14:paraId="7568BB54" w14:textId="77777777" w:rsidR="00BA6C0C" w:rsidRDefault="00BA6C0C" w:rsidP="00010F41">
      <w:pPr>
        <w:spacing w:after="0" w:line="312" w:lineRule="auto"/>
        <w:jc w:val="both"/>
      </w:pPr>
    </w:p>
    <w:p w14:paraId="4DE77A8E" w14:textId="77777777" w:rsidR="00010F41" w:rsidRPr="00010F41" w:rsidRDefault="00010F41" w:rsidP="00010F41">
      <w:pPr>
        <w:spacing w:after="0" w:line="312" w:lineRule="auto"/>
        <w:ind w:firstLine="708"/>
        <w:jc w:val="both"/>
        <w:rPr>
          <w:b/>
        </w:rPr>
      </w:pPr>
      <w:r w:rsidRPr="00010F41">
        <w:rPr>
          <w:b/>
        </w:rPr>
        <w:t>Главный успешный сценарий:</w:t>
      </w:r>
    </w:p>
    <w:p w14:paraId="445568EF" w14:textId="77777777" w:rsidR="00010F41" w:rsidRPr="00010F41" w:rsidRDefault="00010F41" w:rsidP="00010F41">
      <w:pPr>
        <w:spacing w:after="0" w:line="312" w:lineRule="auto"/>
        <w:jc w:val="both"/>
      </w:pPr>
      <w:r w:rsidRPr="00010F41">
        <w:t>1.</w:t>
      </w:r>
      <w:r w:rsidRPr="00010F41">
        <w:tab/>
        <w:t>Приложение загружает первый уровень.</w:t>
      </w:r>
    </w:p>
    <w:p w14:paraId="1BA78061" w14:textId="77777777" w:rsidR="00010F41" w:rsidRPr="00010F41" w:rsidRDefault="00010F41" w:rsidP="00010F41">
      <w:pPr>
        <w:spacing w:after="0" w:line="312" w:lineRule="auto"/>
        <w:jc w:val="both"/>
      </w:pPr>
      <w:r w:rsidRPr="00010F41">
        <w:t>2.</w:t>
      </w:r>
      <w:r w:rsidRPr="00010F41">
        <w:tab/>
        <w:t>Приложение показывает пользователю историю уровня игры.</w:t>
      </w:r>
    </w:p>
    <w:p w14:paraId="03F4BDC4" w14:textId="77777777" w:rsidR="00010F41" w:rsidRPr="00010F41" w:rsidRDefault="00010F41" w:rsidP="00010F41">
      <w:pPr>
        <w:spacing w:after="0" w:line="312" w:lineRule="auto"/>
        <w:jc w:val="both"/>
      </w:pPr>
      <w:r w:rsidRPr="00010F41">
        <w:t>3.</w:t>
      </w:r>
      <w:r w:rsidRPr="00010F41">
        <w:tab/>
        <w:t>Приложение информирует пользователя о способах управления в игре.</w:t>
      </w:r>
    </w:p>
    <w:p w14:paraId="5F20C857" w14:textId="77777777" w:rsidR="00010F41" w:rsidRPr="00010F41" w:rsidRDefault="00010F41" w:rsidP="00010F41">
      <w:pPr>
        <w:spacing w:after="0" w:line="312" w:lineRule="auto"/>
        <w:jc w:val="both"/>
      </w:pPr>
      <w:r w:rsidRPr="00010F41">
        <w:t>4.</w:t>
      </w:r>
      <w:r w:rsidRPr="00010F41">
        <w:tab/>
        <w:t>Приложение передает управление игроку.</w:t>
      </w:r>
    </w:p>
    <w:p w14:paraId="07B29E08" w14:textId="77777777" w:rsidR="00010F41" w:rsidRPr="00010F41" w:rsidRDefault="00010F41" w:rsidP="00010F41">
      <w:pPr>
        <w:spacing w:after="0" w:line="312" w:lineRule="auto"/>
        <w:jc w:val="both"/>
      </w:pPr>
      <w:r w:rsidRPr="00010F41">
        <w:t>5.</w:t>
      </w:r>
      <w:r w:rsidRPr="00010F41">
        <w:tab/>
        <w:t>До тех пор, пока не закончились уровни и уровень пройден успешно…</w:t>
      </w:r>
    </w:p>
    <w:p w14:paraId="6A654603" w14:textId="77777777" w:rsidR="00010F41" w:rsidRPr="00010F41" w:rsidRDefault="00010F41" w:rsidP="00010F41">
      <w:pPr>
        <w:spacing w:after="0" w:line="312" w:lineRule="auto"/>
        <w:jc w:val="both"/>
      </w:pPr>
      <w:r w:rsidRPr="00010F41">
        <w:t>5.1.</w:t>
      </w:r>
      <w:r w:rsidRPr="00010F41">
        <w:tab/>
        <w:t>До тех пор, пока игрок не прошел уровень или отказался от прохождения</w:t>
      </w:r>
    </w:p>
    <w:p w14:paraId="4A3BC844" w14:textId="77777777" w:rsidR="00010F41" w:rsidRPr="00010F41" w:rsidRDefault="00010F41" w:rsidP="00010F41">
      <w:pPr>
        <w:spacing w:after="0" w:line="312" w:lineRule="auto"/>
        <w:jc w:val="both"/>
      </w:pPr>
      <w:r w:rsidRPr="00010F41">
        <w:t>5.1.1.</w:t>
      </w:r>
      <w:r w:rsidRPr="00010F41">
        <w:tab/>
        <w:t xml:space="preserve"> Игрок играет уровень.</w:t>
      </w:r>
    </w:p>
    <w:p w14:paraId="727EB71C" w14:textId="77777777" w:rsidR="00010F41" w:rsidRPr="00010F41" w:rsidRDefault="00010F41" w:rsidP="00010F41">
      <w:pPr>
        <w:spacing w:after="0" w:line="312" w:lineRule="auto"/>
        <w:jc w:val="both"/>
      </w:pPr>
      <w:r w:rsidRPr="00010F41">
        <w:lastRenderedPageBreak/>
        <w:t>5.1.2.</w:t>
      </w:r>
      <w:r w:rsidRPr="00010F41">
        <w:tab/>
        <w:t xml:space="preserve"> Если уровень пройден, Приложение запускает следующий уровень.</w:t>
      </w:r>
    </w:p>
    <w:p w14:paraId="0243A848" w14:textId="77777777" w:rsidR="00010F41" w:rsidRPr="00010F41" w:rsidRDefault="00010F41" w:rsidP="00010F41">
      <w:pPr>
        <w:spacing w:after="0" w:line="312" w:lineRule="auto"/>
        <w:jc w:val="both"/>
      </w:pPr>
      <w:r w:rsidRPr="00010F41">
        <w:t>5.1.3.</w:t>
      </w:r>
      <w:r w:rsidRPr="00010F41">
        <w:tab/>
        <w:t xml:space="preserve"> Если уровень не пройден, Приложение предлагает игроку пройти уровень заново.</w:t>
      </w:r>
    </w:p>
    <w:p w14:paraId="789B966A" w14:textId="77777777" w:rsidR="00010F41" w:rsidRPr="00010F41" w:rsidRDefault="00010F41" w:rsidP="00010F41">
      <w:pPr>
        <w:spacing w:after="0" w:line="312" w:lineRule="auto"/>
        <w:jc w:val="both"/>
      </w:pPr>
      <w:r w:rsidRPr="00010F41">
        <w:t>5.1.3.1. Если игрок соглашается, Приложение запускает уровень снова, иначе завершает игру.</w:t>
      </w:r>
    </w:p>
    <w:p w14:paraId="03E64C90" w14:textId="77777777" w:rsidR="00010F41" w:rsidRPr="00010F41" w:rsidRDefault="00010F41" w:rsidP="00010F41">
      <w:pPr>
        <w:spacing w:after="0" w:line="312" w:lineRule="auto"/>
        <w:jc w:val="both"/>
      </w:pPr>
      <w:r w:rsidRPr="00010F41">
        <w:t>5.2.</w:t>
      </w:r>
      <w:r w:rsidRPr="00010F41">
        <w:tab/>
        <w:t>Если игра завершена, Приложение информирует пользователя об этом.</w:t>
      </w:r>
    </w:p>
    <w:p w14:paraId="3513D1A8" w14:textId="77777777" w:rsidR="00010F41" w:rsidRPr="00010F41" w:rsidRDefault="00010F41" w:rsidP="00010F41">
      <w:pPr>
        <w:spacing w:after="0" w:line="312" w:lineRule="auto"/>
        <w:ind w:firstLine="708"/>
        <w:jc w:val="both"/>
        <w:rPr>
          <w:b/>
        </w:rPr>
      </w:pPr>
      <w:r w:rsidRPr="00010F41">
        <w:rPr>
          <w:b/>
        </w:rPr>
        <w:t>Расширения:</w:t>
      </w:r>
    </w:p>
    <w:p w14:paraId="545EED5A" w14:textId="77777777" w:rsidR="00010F41" w:rsidRPr="00010F41" w:rsidRDefault="00010F41" w:rsidP="00010F41">
      <w:pPr>
        <w:spacing w:after="0" w:line="312" w:lineRule="auto"/>
        <w:jc w:val="both"/>
      </w:pPr>
      <w:r w:rsidRPr="00010F41">
        <w:t>1а. В системе имеется сохраненная информация о пройденных уровнях.</w:t>
      </w:r>
    </w:p>
    <w:p w14:paraId="58C46EEF" w14:textId="77777777" w:rsidR="00010F41" w:rsidRPr="00010F41" w:rsidRDefault="00010F41" w:rsidP="00010F41">
      <w:pPr>
        <w:spacing w:after="0" w:line="312" w:lineRule="auto"/>
        <w:jc w:val="both"/>
      </w:pPr>
      <w:r w:rsidRPr="00010F41">
        <w:t>.1: Приложение загружает последний уровень, на котором игрок закончил играть в предыдущий раз и переходим к 4 шагу главного успешного сценария.</w:t>
      </w:r>
    </w:p>
    <w:p w14:paraId="02E0AD7B" w14:textId="77777777" w:rsidR="00010F41" w:rsidRPr="00010F41" w:rsidRDefault="00010F41" w:rsidP="00010F41">
      <w:pPr>
        <w:spacing w:after="0" w:line="312" w:lineRule="auto"/>
        <w:jc w:val="both"/>
      </w:pPr>
      <w:r w:rsidRPr="00010F41">
        <w:t>1б. Игрок выбирает конкретный уровень.</w:t>
      </w:r>
    </w:p>
    <w:p w14:paraId="006BF552" w14:textId="77777777" w:rsidR="00010F41" w:rsidRPr="00010F41" w:rsidRDefault="00010F41" w:rsidP="00010F41">
      <w:pPr>
        <w:spacing w:after="0" w:line="312" w:lineRule="auto"/>
        <w:jc w:val="both"/>
      </w:pPr>
      <w:r w:rsidRPr="00010F41">
        <w:t>.1: Приложение загружает выбранный уровень.</w:t>
      </w:r>
    </w:p>
    <w:p w14:paraId="48AEEFA8" w14:textId="77777777" w:rsidR="00010F41" w:rsidRPr="00010F41" w:rsidRDefault="00010F41" w:rsidP="00010F41">
      <w:pPr>
        <w:spacing w:after="0" w:line="312" w:lineRule="auto"/>
        <w:jc w:val="both"/>
      </w:pPr>
      <w:r w:rsidRPr="00010F41">
        <w:t>.2: Приложение передает управление игроку.</w:t>
      </w:r>
    </w:p>
    <w:p w14:paraId="7A2CD896" w14:textId="77777777" w:rsidR="00010F41" w:rsidRPr="00010F41" w:rsidRDefault="00010F41" w:rsidP="00010F41">
      <w:pPr>
        <w:spacing w:after="0" w:line="312" w:lineRule="auto"/>
        <w:jc w:val="both"/>
      </w:pPr>
      <w:r w:rsidRPr="00010F41">
        <w:t>.3: Игрок играет один уровень.</w:t>
      </w:r>
    </w:p>
    <w:p w14:paraId="257DFA6A" w14:textId="77777777" w:rsidR="00010F41" w:rsidRDefault="00010F41" w:rsidP="00010F41">
      <w:pPr>
        <w:spacing w:after="0" w:line="312" w:lineRule="auto"/>
        <w:jc w:val="both"/>
      </w:pPr>
      <w:r w:rsidRPr="00010F41">
        <w:t>.4: После завершения уровня Приложение показывает игроку информацию об успешности прохождения.</w:t>
      </w:r>
      <w:r>
        <w:t xml:space="preserve"> </w:t>
      </w:r>
    </w:p>
    <w:p w14:paraId="6CFC7B2A" w14:textId="77777777" w:rsidR="00010F41" w:rsidRDefault="00010F41" w:rsidP="00010F41">
      <w:pPr>
        <w:spacing w:after="0" w:line="312" w:lineRule="auto"/>
        <w:jc w:val="both"/>
      </w:pPr>
    </w:p>
    <w:p w14:paraId="2D0DDF1D" w14:textId="77777777" w:rsidR="00010F41" w:rsidRPr="00010F41" w:rsidRDefault="00010F41" w:rsidP="00010F41">
      <w:pPr>
        <w:spacing w:after="0" w:line="312" w:lineRule="auto"/>
        <w:ind w:firstLine="708"/>
        <w:jc w:val="both"/>
        <w:rPr>
          <w:b/>
        </w:rPr>
      </w:pPr>
      <w:r w:rsidRPr="00010F41">
        <w:rPr>
          <w:b/>
        </w:rPr>
        <w:t>Сценарий «Выйти из игры»</w:t>
      </w:r>
    </w:p>
    <w:p w14:paraId="083521E6" w14:textId="77777777" w:rsidR="00010F41" w:rsidRPr="00010F41" w:rsidRDefault="00010F41" w:rsidP="00010F41">
      <w:pPr>
        <w:spacing w:after="0" w:line="312" w:lineRule="auto"/>
        <w:jc w:val="both"/>
      </w:pPr>
    </w:p>
    <w:p w14:paraId="7962172B" w14:textId="77777777" w:rsidR="00010F41" w:rsidRPr="00010F41" w:rsidRDefault="00010F41" w:rsidP="00010F41">
      <w:pPr>
        <w:spacing w:after="0" w:line="312" w:lineRule="auto"/>
        <w:ind w:firstLine="708"/>
        <w:jc w:val="both"/>
      </w:pPr>
      <w:r w:rsidRPr="00010F41">
        <w:rPr>
          <w:b/>
        </w:rPr>
        <w:t>Триггер</w:t>
      </w:r>
      <w:r w:rsidRPr="00010F41">
        <w:t>: Игрок инициировал завершение работы приложения</w:t>
      </w:r>
    </w:p>
    <w:p w14:paraId="431FC9AD" w14:textId="77777777" w:rsidR="00010F41" w:rsidRPr="00010F41" w:rsidRDefault="00010F41" w:rsidP="00010F41">
      <w:pPr>
        <w:spacing w:after="0" w:line="312" w:lineRule="auto"/>
        <w:ind w:firstLine="708"/>
        <w:jc w:val="both"/>
        <w:rPr>
          <w:b/>
        </w:rPr>
      </w:pPr>
      <w:r w:rsidRPr="00010F41">
        <w:rPr>
          <w:b/>
        </w:rPr>
        <w:t>Главный успешный сценарий:</w:t>
      </w:r>
    </w:p>
    <w:p w14:paraId="3588D1D5" w14:textId="77777777" w:rsidR="00010F41" w:rsidRPr="00010F41" w:rsidRDefault="00010F41" w:rsidP="00010F41">
      <w:pPr>
        <w:spacing w:after="0" w:line="312" w:lineRule="auto"/>
        <w:jc w:val="both"/>
      </w:pPr>
      <w:r w:rsidRPr="00010F41">
        <w:t>1. Приложение выясняет у игрока, действительно ли он хочет покинуть игру.</w:t>
      </w:r>
    </w:p>
    <w:p w14:paraId="5CE6A601" w14:textId="77777777" w:rsidR="00010F41" w:rsidRPr="00010F41" w:rsidRDefault="00010F41" w:rsidP="00010F41">
      <w:pPr>
        <w:spacing w:after="0" w:line="312" w:lineRule="auto"/>
        <w:jc w:val="both"/>
      </w:pPr>
      <w:r w:rsidRPr="00010F41">
        <w:t>2. Приложение сохраняет текущий прогресс игрока.</w:t>
      </w:r>
    </w:p>
    <w:p w14:paraId="177B5519" w14:textId="77777777" w:rsidR="00010F41" w:rsidRPr="00010F41" w:rsidRDefault="00010F41" w:rsidP="00010F41">
      <w:pPr>
        <w:spacing w:after="0" w:line="312" w:lineRule="auto"/>
        <w:jc w:val="both"/>
      </w:pPr>
      <w:r w:rsidRPr="00010F41">
        <w:t>3. Система закрывает окно игры.</w:t>
      </w:r>
    </w:p>
    <w:p w14:paraId="717C66A9" w14:textId="77777777" w:rsidR="00010F41" w:rsidRPr="00010F41" w:rsidRDefault="00010F41" w:rsidP="00010F41">
      <w:pPr>
        <w:spacing w:after="0" w:line="312" w:lineRule="auto"/>
        <w:ind w:firstLine="708"/>
        <w:jc w:val="both"/>
        <w:rPr>
          <w:b/>
        </w:rPr>
      </w:pPr>
      <w:r w:rsidRPr="00010F41">
        <w:rPr>
          <w:b/>
        </w:rPr>
        <w:t>Расширения:</w:t>
      </w:r>
    </w:p>
    <w:p w14:paraId="4C7B65A4" w14:textId="77777777" w:rsidR="00010F41" w:rsidRPr="00010F41" w:rsidRDefault="00010F41" w:rsidP="00010F41">
      <w:pPr>
        <w:spacing w:after="0" w:line="312" w:lineRule="auto"/>
        <w:jc w:val="both"/>
      </w:pPr>
      <w:r w:rsidRPr="00010F41">
        <w:t>1а. Игрок отменил выход.</w:t>
      </w:r>
    </w:p>
    <w:p w14:paraId="34F73559" w14:textId="77777777" w:rsidR="00010F41" w:rsidRDefault="00010F41" w:rsidP="00010F41">
      <w:pPr>
        <w:spacing w:after="0" w:line="312" w:lineRule="auto"/>
        <w:jc w:val="both"/>
      </w:pPr>
      <w:r w:rsidRPr="00010F41">
        <w:t>.1: Приложение отменяет действие по выходу из игры.</w:t>
      </w:r>
    </w:p>
    <w:p w14:paraId="0AC658F9" w14:textId="77777777" w:rsidR="001F0E91" w:rsidRPr="00010F41" w:rsidRDefault="001F0E91" w:rsidP="00010F41">
      <w:pPr>
        <w:spacing w:after="0" w:line="312" w:lineRule="auto"/>
        <w:jc w:val="both"/>
      </w:pPr>
    </w:p>
    <w:p w14:paraId="7650006D" w14:textId="77777777" w:rsidR="00010F41" w:rsidRPr="001F0E91" w:rsidRDefault="00010F41" w:rsidP="00010F41">
      <w:pPr>
        <w:spacing w:after="0" w:line="312" w:lineRule="auto"/>
        <w:ind w:firstLine="708"/>
        <w:jc w:val="both"/>
        <w:rPr>
          <w:b/>
        </w:rPr>
      </w:pPr>
      <w:r w:rsidRPr="001F0E91">
        <w:rPr>
          <w:b/>
        </w:rPr>
        <w:t>Сценарий «Играть уровень»</w:t>
      </w:r>
    </w:p>
    <w:p w14:paraId="762D49BC" w14:textId="77777777" w:rsidR="00010F41" w:rsidRPr="00010F41" w:rsidRDefault="00010F41" w:rsidP="00010F41">
      <w:pPr>
        <w:spacing w:after="0" w:line="312" w:lineRule="auto"/>
        <w:jc w:val="both"/>
        <w:rPr>
          <w:u w:val="single"/>
        </w:rPr>
      </w:pPr>
    </w:p>
    <w:p w14:paraId="4272A01E" w14:textId="77777777" w:rsidR="00010F41" w:rsidRPr="00010F41" w:rsidRDefault="00010F41" w:rsidP="00010F41">
      <w:pPr>
        <w:spacing w:after="0" w:line="312" w:lineRule="auto"/>
        <w:ind w:firstLine="708"/>
        <w:jc w:val="both"/>
        <w:rPr>
          <w:b/>
        </w:rPr>
      </w:pPr>
      <w:r w:rsidRPr="00010F41">
        <w:rPr>
          <w:b/>
        </w:rPr>
        <w:t>Главный успешный сценарий</w:t>
      </w:r>
    </w:p>
    <w:p w14:paraId="42756B40" w14:textId="77777777" w:rsidR="00010F41" w:rsidRPr="00010F41" w:rsidRDefault="00010F41" w:rsidP="00010F41">
      <w:pPr>
        <w:spacing w:after="0" w:line="312" w:lineRule="auto"/>
        <w:jc w:val="both"/>
      </w:pPr>
      <w:r w:rsidRPr="00010F41">
        <w:t xml:space="preserve">1. Пока игрок не достиг козлом клетки с эликсиром или у него не кончились ходы </w:t>
      </w:r>
    </w:p>
    <w:p w14:paraId="2DA0539D" w14:textId="77777777" w:rsidR="00010F41" w:rsidRPr="00010F41" w:rsidRDefault="00010F41" w:rsidP="00010F41">
      <w:pPr>
        <w:spacing w:after="0" w:line="312" w:lineRule="auto"/>
        <w:jc w:val="both"/>
      </w:pPr>
      <w:r w:rsidRPr="00010F41">
        <w:t>1.1 Игрок делает ход козлом</w:t>
      </w:r>
    </w:p>
    <w:p w14:paraId="7AB46DF2" w14:textId="77777777" w:rsidR="00010F41" w:rsidRPr="00010F41" w:rsidRDefault="00010F41" w:rsidP="00010F41">
      <w:pPr>
        <w:spacing w:after="0" w:line="312" w:lineRule="auto"/>
        <w:jc w:val="both"/>
      </w:pPr>
      <w:r w:rsidRPr="00010F41">
        <w:t>2. Если козел достиг клетки с зельем, приложение оповещает игрока о успешном завершении уровня.</w:t>
      </w:r>
    </w:p>
    <w:p w14:paraId="76EADACA" w14:textId="77777777" w:rsidR="00010F41" w:rsidRPr="00010F41" w:rsidRDefault="00010F41" w:rsidP="00010F41">
      <w:pPr>
        <w:spacing w:after="0" w:line="312" w:lineRule="auto"/>
        <w:jc w:val="both"/>
        <w:rPr>
          <w:b/>
        </w:rPr>
      </w:pPr>
    </w:p>
    <w:p w14:paraId="2AD87D95" w14:textId="77777777" w:rsidR="00010F41" w:rsidRPr="00010F41" w:rsidRDefault="00010F41" w:rsidP="001F0E91">
      <w:pPr>
        <w:spacing w:after="0" w:line="312" w:lineRule="auto"/>
        <w:ind w:firstLine="708"/>
        <w:jc w:val="both"/>
        <w:rPr>
          <w:b/>
        </w:rPr>
      </w:pPr>
      <w:r w:rsidRPr="00010F41">
        <w:rPr>
          <w:b/>
        </w:rPr>
        <w:t>Расширения:</w:t>
      </w:r>
    </w:p>
    <w:p w14:paraId="4E567CE4" w14:textId="77777777" w:rsidR="00010F41" w:rsidRPr="00010F41" w:rsidRDefault="00010F41" w:rsidP="00010F41">
      <w:pPr>
        <w:spacing w:after="0" w:line="312" w:lineRule="auto"/>
        <w:jc w:val="both"/>
      </w:pPr>
      <w:r w:rsidRPr="00010F41">
        <w:t>2. Игрок не смог пройти уровень – закончились ходы и эликсир не подобран.</w:t>
      </w:r>
    </w:p>
    <w:p w14:paraId="670226C5" w14:textId="77777777" w:rsidR="00010F41" w:rsidRDefault="00010F41" w:rsidP="00010F41">
      <w:pPr>
        <w:spacing w:after="0" w:line="312" w:lineRule="auto"/>
        <w:jc w:val="both"/>
      </w:pPr>
      <w:r w:rsidRPr="00010F41">
        <w:t>.1: Приложение оповещает игрока о том, что уровень не пройден.</w:t>
      </w:r>
    </w:p>
    <w:p w14:paraId="58963BA4" w14:textId="77777777" w:rsidR="001F0E91" w:rsidRPr="00010F41" w:rsidRDefault="001F0E91" w:rsidP="00010F41">
      <w:pPr>
        <w:spacing w:after="0" w:line="312" w:lineRule="auto"/>
        <w:jc w:val="both"/>
        <w:rPr>
          <w:b/>
          <w:u w:val="single"/>
        </w:rPr>
      </w:pPr>
    </w:p>
    <w:p w14:paraId="167AE7E2" w14:textId="77777777" w:rsidR="00010F41" w:rsidRDefault="00010F41" w:rsidP="001F0E91">
      <w:pPr>
        <w:spacing w:after="0" w:line="312" w:lineRule="auto"/>
        <w:ind w:firstLine="708"/>
        <w:jc w:val="both"/>
        <w:rPr>
          <w:b/>
        </w:rPr>
      </w:pPr>
      <w:r w:rsidRPr="001F0E91">
        <w:rPr>
          <w:b/>
        </w:rPr>
        <w:t>Сценарий «Сделать ход козлом»</w:t>
      </w:r>
    </w:p>
    <w:p w14:paraId="041E92C3" w14:textId="77777777" w:rsidR="001F0E91" w:rsidRPr="001F0E91" w:rsidRDefault="001F0E91" w:rsidP="001F0E91">
      <w:pPr>
        <w:spacing w:after="0" w:line="312" w:lineRule="auto"/>
        <w:ind w:firstLine="708"/>
        <w:jc w:val="both"/>
        <w:rPr>
          <w:b/>
        </w:rPr>
      </w:pPr>
    </w:p>
    <w:p w14:paraId="23F0E529" w14:textId="77777777" w:rsidR="00010F41" w:rsidRPr="00010F41" w:rsidRDefault="00010F41" w:rsidP="001F0E91">
      <w:pPr>
        <w:spacing w:after="0" w:line="312" w:lineRule="auto"/>
        <w:ind w:firstLine="708"/>
        <w:jc w:val="both"/>
      </w:pPr>
      <w:r w:rsidRPr="00010F41">
        <w:rPr>
          <w:b/>
        </w:rPr>
        <w:t>Предусловие:</w:t>
      </w:r>
      <w:r w:rsidRPr="00010F41">
        <w:t xml:space="preserve"> загружен один из уровней игры.</w:t>
      </w:r>
    </w:p>
    <w:p w14:paraId="6B9410B6" w14:textId="77777777" w:rsidR="00010F41" w:rsidRPr="001F0E91" w:rsidRDefault="00010F41" w:rsidP="001F0E91">
      <w:pPr>
        <w:spacing w:after="0" w:line="312" w:lineRule="auto"/>
        <w:ind w:firstLine="708"/>
        <w:jc w:val="both"/>
        <w:rPr>
          <w:b/>
        </w:rPr>
      </w:pPr>
      <w:r w:rsidRPr="001F0E91">
        <w:rPr>
          <w:b/>
        </w:rPr>
        <w:t>Главный успешный сценарий</w:t>
      </w:r>
    </w:p>
    <w:p w14:paraId="2A520683" w14:textId="77777777" w:rsidR="00010F41" w:rsidRPr="00010F41" w:rsidRDefault="00010F41" w:rsidP="00010F41">
      <w:pPr>
        <w:spacing w:after="0" w:line="312" w:lineRule="auto"/>
        <w:jc w:val="both"/>
      </w:pPr>
      <w:r w:rsidRPr="00010F41">
        <w:t>1. Игрок задает козлу направление движения.</w:t>
      </w:r>
    </w:p>
    <w:p w14:paraId="27D094C0" w14:textId="77777777" w:rsidR="00010F41" w:rsidRPr="00010F41" w:rsidRDefault="00010F41" w:rsidP="00010F41">
      <w:pPr>
        <w:spacing w:after="0" w:line="312" w:lineRule="auto"/>
        <w:jc w:val="both"/>
      </w:pPr>
      <w:r w:rsidRPr="00010F41">
        <w:t>2. Приложение поворачивает козла в заданную сторону, и, если ничего не мешает пройти, перемещает козла на одну клетку по этому направлению.</w:t>
      </w:r>
    </w:p>
    <w:p w14:paraId="07E75655" w14:textId="77777777" w:rsidR="00010F41" w:rsidRPr="00010F41" w:rsidRDefault="00010F41" w:rsidP="001F0E91">
      <w:pPr>
        <w:spacing w:after="0" w:line="312" w:lineRule="auto"/>
        <w:ind w:firstLine="708"/>
        <w:jc w:val="both"/>
        <w:rPr>
          <w:b/>
        </w:rPr>
      </w:pPr>
      <w:r w:rsidRPr="00010F41">
        <w:rPr>
          <w:b/>
        </w:rPr>
        <w:t>Расширения:</w:t>
      </w:r>
    </w:p>
    <w:p w14:paraId="50E7A06B" w14:textId="77777777" w:rsidR="00010F41" w:rsidRPr="00010F41" w:rsidRDefault="00010F41" w:rsidP="00010F41">
      <w:pPr>
        <w:spacing w:after="0" w:line="312" w:lineRule="auto"/>
        <w:jc w:val="both"/>
      </w:pPr>
      <w:r w:rsidRPr="00010F41">
        <w:t>2а. Игрок подбирает предмет.</w:t>
      </w:r>
    </w:p>
    <w:p w14:paraId="610202C9" w14:textId="77777777" w:rsidR="00010F41" w:rsidRPr="00010F41" w:rsidRDefault="00010F41" w:rsidP="00010F41">
      <w:pPr>
        <w:spacing w:after="0" w:line="312" w:lineRule="auto"/>
        <w:jc w:val="both"/>
      </w:pPr>
      <w:r w:rsidRPr="00010F41">
        <w:t>.1 Если на клетке, на которую должен перейти козел есть подбираемый предмет, приложение добавляет его в список предметов, убирает предмет с клетки и перемещает козла на него.</w:t>
      </w:r>
    </w:p>
    <w:p w14:paraId="2531B1A9" w14:textId="77777777" w:rsidR="00010F41" w:rsidRPr="00010F41" w:rsidRDefault="00010F41" w:rsidP="00010F41">
      <w:pPr>
        <w:spacing w:after="0" w:line="312" w:lineRule="auto"/>
        <w:jc w:val="both"/>
      </w:pPr>
      <w:r w:rsidRPr="00010F41">
        <w:t>2</w:t>
      </w:r>
      <w:r w:rsidRPr="00010F41">
        <w:rPr>
          <w:lang w:val="en-US"/>
        </w:rPr>
        <w:t>b</w:t>
      </w:r>
      <w:r w:rsidRPr="00010F41">
        <w:t>. Игрок активирует сундук в соседней клетке.</w:t>
      </w:r>
    </w:p>
    <w:p w14:paraId="7E7975A9" w14:textId="77777777" w:rsidR="00010F41" w:rsidRPr="00010F41" w:rsidRDefault="00010F41" w:rsidP="00010F41">
      <w:pPr>
        <w:spacing w:after="0" w:line="312" w:lineRule="auto"/>
        <w:jc w:val="both"/>
      </w:pPr>
      <w:r w:rsidRPr="00010F41">
        <w:t>.2 Если на соседней по направлению клетке есть сундук, то выполняется сценарий «Активировать сундук», иначе ход игрока игнорируется.</w:t>
      </w:r>
    </w:p>
    <w:p w14:paraId="14A3C95C" w14:textId="77777777" w:rsidR="00010F41" w:rsidRPr="00010F41" w:rsidRDefault="00010F41" w:rsidP="00010F41">
      <w:pPr>
        <w:spacing w:after="0" w:line="312" w:lineRule="auto"/>
        <w:jc w:val="both"/>
      </w:pPr>
      <w:r w:rsidRPr="00010F41">
        <w:t>2</w:t>
      </w:r>
      <w:r w:rsidRPr="00010F41">
        <w:rPr>
          <w:lang w:val="en-US"/>
        </w:rPr>
        <w:t>c</w:t>
      </w:r>
      <w:r w:rsidRPr="00010F41">
        <w:t xml:space="preserve">. Игрок передвигает стол. </w:t>
      </w:r>
    </w:p>
    <w:p w14:paraId="6A7096BA" w14:textId="77777777" w:rsidR="00010F41" w:rsidRPr="00010F41" w:rsidRDefault="00010F41" w:rsidP="00010F41">
      <w:pPr>
        <w:spacing w:after="0" w:line="312" w:lineRule="auto"/>
        <w:jc w:val="both"/>
      </w:pPr>
      <w:r w:rsidRPr="00010F41">
        <w:t>.1 Выполняется сценарий «Сдвинуть стол».</w:t>
      </w:r>
    </w:p>
    <w:p w14:paraId="7C534245" w14:textId="77777777" w:rsidR="00010F41" w:rsidRPr="00010F41" w:rsidRDefault="00010F41" w:rsidP="00010F41">
      <w:pPr>
        <w:spacing w:after="0" w:line="312" w:lineRule="auto"/>
        <w:jc w:val="both"/>
      </w:pPr>
      <w:r w:rsidRPr="00010F41">
        <w:t>2</w:t>
      </w:r>
      <w:r w:rsidRPr="00010F41">
        <w:rPr>
          <w:lang w:val="en-US"/>
        </w:rPr>
        <w:t>e</w:t>
      </w:r>
      <w:r w:rsidRPr="00010F41">
        <w:t>. Игрок активирует телепорт.</w:t>
      </w:r>
    </w:p>
    <w:p w14:paraId="21225611" w14:textId="77777777" w:rsidR="00010F41" w:rsidRPr="00010F41" w:rsidRDefault="00010F41" w:rsidP="00010F41">
      <w:pPr>
        <w:spacing w:after="0" w:line="312" w:lineRule="auto"/>
        <w:jc w:val="both"/>
      </w:pPr>
      <w:r w:rsidRPr="00010F41">
        <w:t>.1 Приложение проверяет наличие заклинания в инвентаре, и если оно есть, то</w:t>
      </w:r>
      <w:r w:rsidR="001F0E91">
        <w:t xml:space="preserve"> </w:t>
      </w:r>
      <w:r w:rsidRPr="00010F41">
        <w:t>перемещает козла на заданную для активированного телепорта клетку.</w:t>
      </w:r>
    </w:p>
    <w:p w14:paraId="3D4C8D89" w14:textId="77777777" w:rsidR="00010F41" w:rsidRDefault="00010F41" w:rsidP="00010F41">
      <w:pPr>
        <w:spacing w:after="0" w:line="312" w:lineRule="auto"/>
        <w:jc w:val="both"/>
      </w:pPr>
      <w:r w:rsidRPr="00010F41">
        <w:t>.2 Иначе, ход игнорируется.</w:t>
      </w:r>
    </w:p>
    <w:p w14:paraId="3CDEA5EC" w14:textId="77777777" w:rsidR="001F0E91" w:rsidRPr="00010F41" w:rsidRDefault="001F0E91" w:rsidP="00010F41">
      <w:pPr>
        <w:spacing w:after="0" w:line="312" w:lineRule="auto"/>
        <w:jc w:val="both"/>
      </w:pPr>
    </w:p>
    <w:p w14:paraId="449030D1" w14:textId="77777777" w:rsidR="00010F41" w:rsidRPr="001F0E91" w:rsidRDefault="00010F41" w:rsidP="001F0E91">
      <w:pPr>
        <w:spacing w:after="0" w:line="312" w:lineRule="auto"/>
        <w:ind w:firstLine="708"/>
        <w:jc w:val="both"/>
        <w:rPr>
          <w:b/>
        </w:rPr>
      </w:pPr>
      <w:r w:rsidRPr="001F0E91">
        <w:rPr>
          <w:b/>
        </w:rPr>
        <w:t xml:space="preserve">Сценарий «Активировать </w:t>
      </w:r>
      <w:r w:rsidR="001F0E91" w:rsidRPr="001F0E91">
        <w:rPr>
          <w:b/>
        </w:rPr>
        <w:t>объект</w:t>
      </w:r>
      <w:r w:rsidRPr="001F0E91">
        <w:rPr>
          <w:b/>
        </w:rPr>
        <w:t>»</w:t>
      </w:r>
    </w:p>
    <w:p w14:paraId="6AAD92D9" w14:textId="77777777" w:rsidR="001F0E91" w:rsidRDefault="001F0E91" w:rsidP="001F0E91">
      <w:pPr>
        <w:spacing w:after="0" w:line="312" w:lineRule="auto"/>
        <w:ind w:firstLine="708"/>
        <w:jc w:val="both"/>
        <w:rPr>
          <w:b/>
        </w:rPr>
      </w:pPr>
    </w:p>
    <w:p w14:paraId="1FE76F44" w14:textId="77777777" w:rsidR="00010F41" w:rsidRPr="00010F41" w:rsidRDefault="00010F41" w:rsidP="001F0E91">
      <w:pPr>
        <w:spacing w:after="0" w:line="312" w:lineRule="auto"/>
        <w:ind w:firstLine="708"/>
        <w:jc w:val="both"/>
      </w:pPr>
      <w:r w:rsidRPr="00010F41">
        <w:rPr>
          <w:b/>
        </w:rPr>
        <w:t>Предусловие</w:t>
      </w:r>
      <w:r w:rsidRPr="00010F41">
        <w:t xml:space="preserve">: на соседней клетке по выбранном направлению есть </w:t>
      </w:r>
      <w:r w:rsidR="001F0E91">
        <w:t>объект</w:t>
      </w:r>
      <w:r w:rsidRPr="00010F41">
        <w:t>, с которым игрок может взаимодействовать.</w:t>
      </w:r>
    </w:p>
    <w:p w14:paraId="0CA454C7" w14:textId="77777777" w:rsidR="00010F41" w:rsidRPr="001F0E91" w:rsidRDefault="00010F41" w:rsidP="001F0E91">
      <w:pPr>
        <w:spacing w:after="0" w:line="312" w:lineRule="auto"/>
        <w:ind w:firstLine="708"/>
        <w:jc w:val="both"/>
        <w:rPr>
          <w:b/>
        </w:rPr>
      </w:pPr>
      <w:r w:rsidRPr="001F0E91">
        <w:rPr>
          <w:b/>
        </w:rPr>
        <w:t>Главный успешный сценарий</w:t>
      </w:r>
    </w:p>
    <w:p w14:paraId="17551E4D" w14:textId="77777777" w:rsidR="00010F41" w:rsidRPr="00010F41" w:rsidRDefault="00010F41" w:rsidP="00010F41">
      <w:pPr>
        <w:spacing w:after="0" w:line="312" w:lineRule="auto"/>
        <w:jc w:val="both"/>
      </w:pPr>
      <w:r w:rsidRPr="00010F41">
        <w:t>1 Если у игрока есть заклинание (аналог ключа) для взаимодействия с объектом, приложение удаляет его из списка предметов игрока.</w:t>
      </w:r>
    </w:p>
    <w:p w14:paraId="377838CE" w14:textId="77777777" w:rsidR="00010F41" w:rsidRPr="00010F41" w:rsidRDefault="00010F41" w:rsidP="00010F41">
      <w:pPr>
        <w:spacing w:after="0" w:line="312" w:lineRule="auto"/>
        <w:jc w:val="both"/>
      </w:pPr>
      <w:r w:rsidRPr="00010F41">
        <w:t>2 Приложение удаляет сундук с клетки</w:t>
      </w:r>
    </w:p>
    <w:p w14:paraId="1A27FF98" w14:textId="77777777" w:rsidR="00010F41" w:rsidRPr="00010F41" w:rsidRDefault="00010F41" w:rsidP="00010F41">
      <w:pPr>
        <w:spacing w:after="0" w:line="312" w:lineRule="auto"/>
        <w:jc w:val="both"/>
      </w:pPr>
      <w:r w:rsidRPr="00010F41">
        <w:lastRenderedPageBreak/>
        <w:t>3 Приложение перемещает козла на клетку, с которой был удален сундук</w:t>
      </w:r>
    </w:p>
    <w:p w14:paraId="0B852C02" w14:textId="77777777" w:rsidR="00010F41" w:rsidRPr="00010F41" w:rsidRDefault="00010F41" w:rsidP="001F0E91">
      <w:pPr>
        <w:spacing w:after="0" w:line="312" w:lineRule="auto"/>
        <w:ind w:firstLine="708"/>
        <w:jc w:val="both"/>
        <w:rPr>
          <w:b/>
        </w:rPr>
      </w:pPr>
      <w:r w:rsidRPr="00010F41">
        <w:rPr>
          <w:b/>
        </w:rPr>
        <w:t>Расширение.</w:t>
      </w:r>
    </w:p>
    <w:p w14:paraId="0EF60EA3" w14:textId="77777777" w:rsidR="00010F41" w:rsidRPr="00010F41" w:rsidRDefault="00010F41" w:rsidP="00010F41">
      <w:pPr>
        <w:spacing w:after="0" w:line="312" w:lineRule="auto"/>
        <w:jc w:val="both"/>
      </w:pPr>
      <w:r w:rsidRPr="00010F41">
        <w:t xml:space="preserve">1а. У игрока нет нужного заклинания </w:t>
      </w:r>
    </w:p>
    <w:p w14:paraId="109C48C0" w14:textId="77777777" w:rsidR="00010F41" w:rsidRPr="00010F41" w:rsidRDefault="00010F41" w:rsidP="00010F41">
      <w:pPr>
        <w:spacing w:after="0" w:line="312" w:lineRule="auto"/>
        <w:jc w:val="both"/>
      </w:pPr>
      <w:r w:rsidRPr="00010F41">
        <w:t>.1 Если у игрока нет заклинания для открытия сундука, ход игрока игнорируется</w:t>
      </w:r>
    </w:p>
    <w:p w14:paraId="569FB6CE" w14:textId="77777777" w:rsidR="00010F41" w:rsidRPr="00010F41" w:rsidRDefault="00010F41" w:rsidP="00010F41">
      <w:pPr>
        <w:spacing w:after="0" w:line="312" w:lineRule="auto"/>
        <w:jc w:val="both"/>
      </w:pPr>
      <w:r w:rsidRPr="00010F41">
        <w:t>2</w:t>
      </w:r>
      <w:r w:rsidRPr="00010F41">
        <w:rPr>
          <w:lang w:val="en-US"/>
        </w:rPr>
        <w:t>b</w:t>
      </w:r>
      <w:r w:rsidRPr="00010F41">
        <w:t>. Сундук содержал предметы.</w:t>
      </w:r>
    </w:p>
    <w:p w14:paraId="4834DA7F" w14:textId="77777777" w:rsidR="00010F41" w:rsidRDefault="00010F41" w:rsidP="00010F41">
      <w:pPr>
        <w:spacing w:after="0" w:line="312" w:lineRule="auto"/>
        <w:jc w:val="both"/>
      </w:pPr>
      <w:r w:rsidRPr="00010F41">
        <w:t>.1 При выполнении пункта 3 главного сценария, приложение добавляет содержимое сундука в список предметов.</w:t>
      </w:r>
    </w:p>
    <w:p w14:paraId="2EAF15ED" w14:textId="77777777" w:rsidR="001F0E91" w:rsidRPr="00010F41" w:rsidRDefault="001F0E91" w:rsidP="00010F41">
      <w:pPr>
        <w:spacing w:after="0" w:line="312" w:lineRule="auto"/>
        <w:jc w:val="both"/>
      </w:pPr>
    </w:p>
    <w:p w14:paraId="0DE8EC22" w14:textId="77777777" w:rsidR="00010F41" w:rsidRPr="001F0E91" w:rsidRDefault="00010F41" w:rsidP="001F0E91">
      <w:pPr>
        <w:spacing w:after="0" w:line="312" w:lineRule="auto"/>
        <w:ind w:firstLine="708"/>
        <w:jc w:val="both"/>
        <w:rPr>
          <w:b/>
        </w:rPr>
      </w:pPr>
      <w:r w:rsidRPr="001F0E91">
        <w:rPr>
          <w:b/>
        </w:rPr>
        <w:t>Сценарий «Сдвинуть стол»</w:t>
      </w:r>
    </w:p>
    <w:p w14:paraId="3BB78F52" w14:textId="77777777" w:rsidR="001F0E91" w:rsidRDefault="001F0E91" w:rsidP="001F0E91">
      <w:pPr>
        <w:spacing w:after="0" w:line="312" w:lineRule="auto"/>
        <w:ind w:firstLine="708"/>
        <w:jc w:val="both"/>
        <w:rPr>
          <w:b/>
        </w:rPr>
      </w:pPr>
    </w:p>
    <w:p w14:paraId="0C0214C2" w14:textId="77777777" w:rsidR="001F0E91" w:rsidRDefault="00010F41" w:rsidP="001F0E91">
      <w:pPr>
        <w:spacing w:after="0" w:line="312" w:lineRule="auto"/>
        <w:ind w:firstLine="708"/>
        <w:jc w:val="both"/>
      </w:pPr>
      <w:r w:rsidRPr="00010F41">
        <w:rPr>
          <w:b/>
        </w:rPr>
        <w:t xml:space="preserve">Предусловие: </w:t>
      </w:r>
      <w:r w:rsidRPr="00010F41">
        <w:t>козел должен быть в соседней клетке с предметом и смотреть на него</w:t>
      </w:r>
      <w:r w:rsidRPr="00010F41">
        <w:rPr>
          <w:b/>
        </w:rPr>
        <w:t>.</w:t>
      </w:r>
    </w:p>
    <w:p w14:paraId="46E31365" w14:textId="77777777" w:rsidR="001F0E91" w:rsidRPr="001F0E91" w:rsidRDefault="00010F41" w:rsidP="001F0E91">
      <w:pPr>
        <w:spacing w:after="0" w:line="312" w:lineRule="auto"/>
        <w:ind w:firstLine="708"/>
        <w:jc w:val="both"/>
        <w:rPr>
          <w:b/>
        </w:rPr>
      </w:pPr>
      <w:r w:rsidRPr="001F0E91">
        <w:rPr>
          <w:b/>
        </w:rPr>
        <w:t>Главный успешный сценарий:</w:t>
      </w:r>
    </w:p>
    <w:p w14:paraId="106BD705" w14:textId="77777777" w:rsidR="00010F41" w:rsidRPr="00010F41" w:rsidRDefault="00010F41" w:rsidP="00010F41">
      <w:pPr>
        <w:spacing w:after="0" w:line="312" w:lineRule="auto"/>
        <w:jc w:val="both"/>
      </w:pPr>
      <w:r w:rsidRPr="00010F41">
        <w:t>1.</w:t>
      </w:r>
      <w:r w:rsidRPr="00010F41">
        <w:tab/>
        <w:t>Игрок толкает стол вперед по направлению взгляда козла.</w:t>
      </w:r>
    </w:p>
    <w:p w14:paraId="14249FAE" w14:textId="77777777" w:rsidR="00010F41" w:rsidRPr="00010F41" w:rsidRDefault="00010F41" w:rsidP="00010F41">
      <w:pPr>
        <w:spacing w:after="0" w:line="312" w:lineRule="auto"/>
        <w:jc w:val="both"/>
      </w:pPr>
      <w:r w:rsidRPr="00010F41">
        <w:t>2.</w:t>
      </w:r>
      <w:r w:rsidRPr="00010F41">
        <w:tab/>
        <w:t>Приложение проверяет соседнюю от стола клетку по направлению взгляда козы.</w:t>
      </w:r>
    </w:p>
    <w:p w14:paraId="5C0E86EA" w14:textId="77777777" w:rsidR="00010F41" w:rsidRPr="00010F41" w:rsidRDefault="00010F41" w:rsidP="00010F41">
      <w:pPr>
        <w:spacing w:after="0" w:line="312" w:lineRule="auto"/>
        <w:jc w:val="both"/>
      </w:pPr>
      <w:r w:rsidRPr="00010F41">
        <w:t>3.</w:t>
      </w:r>
      <w:r w:rsidRPr="00010F41">
        <w:tab/>
        <w:t>Если клетка пуста, приложение перемещает козла с столом на соседнюю клетку в направлении взгляда козла, иначе приложение игнорирует ход игрока.</w:t>
      </w:r>
    </w:p>
    <w:p w14:paraId="345A9B65" w14:textId="77777777" w:rsidR="00010F41" w:rsidRPr="00010F41" w:rsidRDefault="00010F41" w:rsidP="001F0E91">
      <w:pPr>
        <w:spacing w:after="0" w:line="312" w:lineRule="auto"/>
        <w:ind w:firstLine="708"/>
        <w:jc w:val="both"/>
        <w:rPr>
          <w:b/>
        </w:rPr>
      </w:pPr>
      <w:r w:rsidRPr="00010F41">
        <w:rPr>
          <w:b/>
        </w:rPr>
        <w:t>Расширения:</w:t>
      </w:r>
    </w:p>
    <w:p w14:paraId="13084A1C" w14:textId="77777777" w:rsidR="00010F41" w:rsidRPr="00010F41" w:rsidRDefault="00010F41" w:rsidP="00010F41">
      <w:pPr>
        <w:spacing w:after="0" w:line="312" w:lineRule="auto"/>
        <w:jc w:val="both"/>
      </w:pPr>
      <w:r w:rsidRPr="00010F41">
        <w:t>1а. Игрок тянет деревянный стол назад по направлению, противоположному взгляду козла.</w:t>
      </w:r>
    </w:p>
    <w:p w14:paraId="400FD489" w14:textId="77777777" w:rsidR="00010F41" w:rsidRPr="00010F41" w:rsidRDefault="00010F41" w:rsidP="00010F41">
      <w:pPr>
        <w:spacing w:after="0" w:line="312" w:lineRule="auto"/>
        <w:jc w:val="both"/>
      </w:pPr>
      <w:r w:rsidRPr="00010F41">
        <w:t>.1: Приложение проверяет соседнюю клетку сзади козла по направлению, противоположному взгляду козла.</w:t>
      </w:r>
    </w:p>
    <w:p w14:paraId="3A5966BC" w14:textId="77777777" w:rsidR="001F0E91" w:rsidRPr="001F0E91" w:rsidRDefault="00010F41" w:rsidP="001F0E91">
      <w:pPr>
        <w:spacing w:after="0" w:line="312" w:lineRule="auto"/>
        <w:jc w:val="both"/>
        <w:rPr>
          <w:b/>
        </w:rPr>
      </w:pPr>
      <w:r w:rsidRPr="00010F41">
        <w:t>.2: Если клетка пуста, приложение перемещает козла с столом на соседнюю клетку по направлению, противоположному взгляду козла, иначе приложение игнорирует ход игрока.</w:t>
      </w:r>
    </w:p>
    <w:p w14:paraId="12C70168" w14:textId="77777777" w:rsidR="00BA7E1E" w:rsidRPr="006A18DC" w:rsidRDefault="00BA7E1E">
      <w:pPr>
        <w:spacing w:line="360" w:lineRule="auto"/>
        <w:ind w:left="708" w:right="543" w:firstLine="141"/>
      </w:pPr>
    </w:p>
    <w:p w14:paraId="778DB4B7" w14:textId="77777777" w:rsidR="00BA7E1E" w:rsidRPr="00BA6C0C" w:rsidRDefault="00BA6C0C" w:rsidP="00BA6C0C">
      <w:pPr>
        <w:spacing w:line="360" w:lineRule="auto"/>
        <w:ind w:firstLine="709"/>
        <w:jc w:val="both"/>
        <w:rPr>
          <w:b/>
          <w:color w:val="000000"/>
          <w:szCs w:val="28"/>
        </w:rPr>
      </w:pPr>
      <w:r>
        <w:rPr>
          <w:b/>
          <w:color w:val="000000"/>
          <w:szCs w:val="28"/>
        </w:rPr>
        <w:t>2.2 Нефункциональные требования</w:t>
      </w:r>
    </w:p>
    <w:p w14:paraId="125ACAB1" w14:textId="77777777" w:rsidR="00BA7E1E" w:rsidRDefault="00281156" w:rsidP="00281156">
      <w:pPr>
        <w:pStyle w:val="af4"/>
        <w:numPr>
          <w:ilvl w:val="0"/>
          <w:numId w:val="7"/>
        </w:numPr>
        <w:snapToGrid w:val="0"/>
        <w:spacing w:before="0" w:after="0" w:line="312" w:lineRule="auto"/>
        <w:ind w:left="0" w:firstLine="709"/>
        <w:jc w:val="both"/>
        <w:rPr>
          <w:sz w:val="28"/>
          <w:szCs w:val="28"/>
        </w:rPr>
      </w:pPr>
      <w:r>
        <w:rPr>
          <w:sz w:val="28"/>
          <w:szCs w:val="28"/>
        </w:rPr>
        <w:t>П</w:t>
      </w:r>
      <w:r w:rsidR="00BA7E1E">
        <w:rPr>
          <w:sz w:val="28"/>
          <w:szCs w:val="28"/>
        </w:rPr>
        <w:t>рограмма должна быть реализована на языке Java SE 7 с использованием стандартных библиотек</w:t>
      </w:r>
      <w:r>
        <w:rPr>
          <w:sz w:val="28"/>
          <w:szCs w:val="28"/>
        </w:rPr>
        <w:t>.</w:t>
      </w:r>
    </w:p>
    <w:p w14:paraId="401EA5AB" w14:textId="77777777" w:rsidR="00BA7E1E" w:rsidRDefault="00281156" w:rsidP="00281156">
      <w:pPr>
        <w:pStyle w:val="af4"/>
        <w:numPr>
          <w:ilvl w:val="0"/>
          <w:numId w:val="7"/>
        </w:numPr>
        <w:snapToGrid w:val="0"/>
        <w:spacing w:before="0" w:after="0" w:line="312" w:lineRule="auto"/>
        <w:ind w:left="0" w:firstLine="709"/>
        <w:jc w:val="both"/>
        <w:rPr>
          <w:sz w:val="28"/>
          <w:szCs w:val="28"/>
        </w:rPr>
      </w:pPr>
      <w:r>
        <w:rPr>
          <w:sz w:val="28"/>
          <w:szCs w:val="28"/>
        </w:rPr>
        <w:t>В</w:t>
      </w:r>
      <w:r w:rsidR="00BA7E1E">
        <w:rPr>
          <w:sz w:val="28"/>
          <w:szCs w:val="28"/>
        </w:rPr>
        <w:t xml:space="preserve"> качестве среды разработки необходимо использовать NetBeans IDE</w:t>
      </w:r>
      <w:r>
        <w:rPr>
          <w:sz w:val="28"/>
          <w:szCs w:val="28"/>
        </w:rPr>
        <w:t>.</w:t>
      </w:r>
    </w:p>
    <w:p w14:paraId="72C661E4" w14:textId="77777777" w:rsidR="00BA7E1E" w:rsidRDefault="00281156" w:rsidP="00281156">
      <w:pPr>
        <w:pStyle w:val="af4"/>
        <w:numPr>
          <w:ilvl w:val="0"/>
          <w:numId w:val="7"/>
        </w:numPr>
        <w:snapToGrid w:val="0"/>
        <w:spacing w:before="0" w:after="0" w:line="312" w:lineRule="auto"/>
        <w:ind w:left="0" w:firstLine="709"/>
        <w:jc w:val="both"/>
        <w:rPr>
          <w:sz w:val="28"/>
          <w:szCs w:val="28"/>
        </w:rPr>
      </w:pPr>
      <w:r>
        <w:rPr>
          <w:sz w:val="28"/>
          <w:szCs w:val="28"/>
        </w:rPr>
        <w:t>Ф</w:t>
      </w:r>
      <w:r w:rsidR="00BA7E1E">
        <w:rPr>
          <w:sz w:val="28"/>
          <w:szCs w:val="28"/>
        </w:rPr>
        <w:t>орматирование исходного кода программы должно соответствовать Java Code Conventions, September 12, 1997.</w:t>
      </w:r>
    </w:p>
    <w:p w14:paraId="3FA660B0" w14:textId="77777777" w:rsidR="00BA7E1E" w:rsidRDefault="00BA7E1E" w:rsidP="002E3ED3"/>
    <w:p w14:paraId="6CD81953" w14:textId="77777777" w:rsidR="00BA7E1E" w:rsidRDefault="00BA7E1E">
      <w:pPr>
        <w:spacing w:line="360" w:lineRule="auto"/>
        <w:ind w:left="708" w:right="543" w:firstLine="141"/>
        <w:rPr>
          <w:color w:val="000000"/>
          <w:szCs w:val="28"/>
        </w:rPr>
      </w:pPr>
      <w:bookmarkStart w:id="5" w:name="__RefHeading__1976_1099481514"/>
      <w:bookmarkEnd w:id="5"/>
    </w:p>
    <w:p w14:paraId="395079BE" w14:textId="77777777" w:rsidR="00391642" w:rsidRDefault="00391642" w:rsidP="00391642">
      <w:pPr>
        <w:pStyle w:val="1"/>
        <w:spacing w:before="0" w:after="240"/>
        <w:ind w:left="0" w:firstLine="709"/>
      </w:pPr>
      <w:bookmarkStart w:id="6" w:name="__RefHeading__1978_1099481514"/>
      <w:bookmarkStart w:id="7" w:name="_Toc437068937"/>
      <w:bookmarkEnd w:id="6"/>
      <w:r>
        <w:t>3 Аналитическая модель</w:t>
      </w:r>
      <w:bookmarkEnd w:id="7"/>
    </w:p>
    <w:p w14:paraId="5F5B39C6" w14:textId="77777777" w:rsidR="00391642" w:rsidRPr="00BA6C0C" w:rsidRDefault="00391642" w:rsidP="00391642">
      <w:pPr>
        <w:spacing w:line="360" w:lineRule="auto"/>
        <w:ind w:firstLine="709"/>
        <w:jc w:val="both"/>
        <w:rPr>
          <w:b/>
          <w:color w:val="000000"/>
          <w:szCs w:val="28"/>
        </w:rPr>
      </w:pPr>
      <w:r>
        <w:rPr>
          <w:b/>
          <w:color w:val="000000"/>
          <w:szCs w:val="28"/>
        </w:rPr>
        <w:t>3.1</w:t>
      </w:r>
      <w:r w:rsidRPr="00BA6C0C">
        <w:rPr>
          <w:b/>
          <w:color w:val="000000"/>
          <w:szCs w:val="28"/>
        </w:rPr>
        <w:t xml:space="preserve"> </w:t>
      </w:r>
      <w:r>
        <w:rPr>
          <w:b/>
          <w:color w:val="000000"/>
          <w:szCs w:val="28"/>
        </w:rPr>
        <w:t>Словарь данных</w:t>
      </w:r>
    </w:p>
    <w:p w14:paraId="49C45345" w14:textId="77777777" w:rsidR="00B06CED" w:rsidRDefault="00B06CED" w:rsidP="00B06CED">
      <w:pPr>
        <w:spacing w:after="0" w:line="312" w:lineRule="auto"/>
        <w:ind w:firstLine="709"/>
        <w:jc w:val="both"/>
        <w:rPr>
          <w:szCs w:val="28"/>
        </w:rPr>
      </w:pPr>
      <w:r w:rsidRPr="00B06CED">
        <w:rPr>
          <w:szCs w:val="28"/>
        </w:rPr>
        <w:t xml:space="preserve">Игровое поле - прямоугольная область, которое поделено на ячейки. Размеры поля задаются в ячейках. В ячейках поля располагаются </w:t>
      </w:r>
      <w:r w:rsidR="001F0E91">
        <w:rPr>
          <w:szCs w:val="28"/>
        </w:rPr>
        <w:t>эликсир, столы, стены, сундуки, книги, телепорты.</w:t>
      </w:r>
    </w:p>
    <w:p w14:paraId="0BBB5EF4" w14:textId="77777777" w:rsidR="00833E2C" w:rsidRDefault="00833E2C" w:rsidP="00B06CED">
      <w:pPr>
        <w:spacing w:after="0" w:line="312" w:lineRule="auto"/>
        <w:ind w:firstLine="709"/>
        <w:jc w:val="both"/>
        <w:rPr>
          <w:szCs w:val="28"/>
        </w:rPr>
      </w:pPr>
    </w:p>
    <w:p w14:paraId="2E3664CC" w14:textId="77777777" w:rsidR="00833E2C" w:rsidRDefault="00833E2C" w:rsidP="00B06CED">
      <w:pPr>
        <w:spacing w:after="0" w:line="312" w:lineRule="auto"/>
        <w:ind w:firstLine="709"/>
        <w:jc w:val="both"/>
        <w:rPr>
          <w:szCs w:val="28"/>
        </w:rPr>
      </w:pPr>
      <w:r>
        <w:rPr>
          <w:szCs w:val="28"/>
        </w:rPr>
        <w:t>Игровой объект – объект, который может находится в ячейке. Одновременно, в ячейке может находится только один объект. Некоторые объекты козел может сдвигать или активировать.</w:t>
      </w:r>
    </w:p>
    <w:p w14:paraId="77C5BBC0" w14:textId="77777777" w:rsidR="00833E2C" w:rsidRDefault="00833E2C" w:rsidP="00B06CED">
      <w:pPr>
        <w:spacing w:after="0" w:line="312" w:lineRule="auto"/>
        <w:ind w:firstLine="709"/>
        <w:jc w:val="both"/>
        <w:rPr>
          <w:szCs w:val="28"/>
        </w:rPr>
      </w:pPr>
    </w:p>
    <w:p w14:paraId="77C0A630" w14:textId="77777777" w:rsidR="00833E2C" w:rsidRPr="00B06CED" w:rsidRDefault="00833E2C" w:rsidP="00B06CED">
      <w:pPr>
        <w:spacing w:after="0" w:line="312" w:lineRule="auto"/>
        <w:ind w:firstLine="709"/>
        <w:jc w:val="both"/>
        <w:rPr>
          <w:szCs w:val="28"/>
        </w:rPr>
      </w:pPr>
      <w:r>
        <w:rPr>
          <w:szCs w:val="28"/>
        </w:rPr>
        <w:t>Игровой предмет – также, как и объект, предмет может находится в ячейке в единичном экземпляре. В отличии от объекта, сдвинуть или активировать предмет нельзя, козел может только подобрать его в инвентарь.</w:t>
      </w:r>
    </w:p>
    <w:p w14:paraId="34B47FF1" w14:textId="77777777" w:rsidR="00B06CED" w:rsidRPr="00B06CED" w:rsidRDefault="00B06CED" w:rsidP="001F0E91">
      <w:pPr>
        <w:spacing w:after="0" w:line="312" w:lineRule="auto"/>
        <w:jc w:val="both"/>
        <w:rPr>
          <w:szCs w:val="28"/>
        </w:rPr>
      </w:pPr>
    </w:p>
    <w:p w14:paraId="0B9D07D0" w14:textId="77777777" w:rsidR="00B06CED" w:rsidRPr="00B06CED" w:rsidRDefault="001F0E91" w:rsidP="00B06CED">
      <w:pPr>
        <w:spacing w:after="0" w:line="312" w:lineRule="auto"/>
        <w:ind w:firstLine="709"/>
        <w:jc w:val="both"/>
        <w:rPr>
          <w:szCs w:val="28"/>
        </w:rPr>
      </w:pPr>
      <w:r>
        <w:rPr>
          <w:szCs w:val="28"/>
        </w:rPr>
        <w:t>Эликсир</w:t>
      </w:r>
      <w:r w:rsidR="00B06CED" w:rsidRPr="00B06CED">
        <w:rPr>
          <w:szCs w:val="28"/>
        </w:rPr>
        <w:t xml:space="preserve"> – </w:t>
      </w:r>
      <w:r>
        <w:rPr>
          <w:szCs w:val="28"/>
        </w:rPr>
        <w:t xml:space="preserve">игровой </w:t>
      </w:r>
      <w:r w:rsidR="00833E2C">
        <w:rPr>
          <w:szCs w:val="28"/>
        </w:rPr>
        <w:t>предме</w:t>
      </w:r>
      <w:r>
        <w:rPr>
          <w:szCs w:val="28"/>
        </w:rPr>
        <w:t>т, дойдя до которого козел выигрывает</w:t>
      </w:r>
      <w:r w:rsidR="00B06CED" w:rsidRPr="00B06CED">
        <w:rPr>
          <w:szCs w:val="28"/>
        </w:rPr>
        <w:t xml:space="preserve">. </w:t>
      </w:r>
      <w:r>
        <w:rPr>
          <w:szCs w:val="28"/>
        </w:rPr>
        <w:t xml:space="preserve">Эликсир </w:t>
      </w:r>
      <w:r w:rsidR="00B06CED" w:rsidRPr="00B06CED">
        <w:rPr>
          <w:szCs w:val="28"/>
        </w:rPr>
        <w:t>занимает одну ячейку поля, и он единственный на поле.</w:t>
      </w:r>
    </w:p>
    <w:p w14:paraId="22416013" w14:textId="77777777" w:rsidR="00B06CED" w:rsidRPr="00B06CED" w:rsidRDefault="00B06CED" w:rsidP="00B06CED">
      <w:pPr>
        <w:spacing w:after="0" w:line="312" w:lineRule="auto"/>
        <w:ind w:firstLine="709"/>
        <w:jc w:val="both"/>
        <w:rPr>
          <w:szCs w:val="28"/>
        </w:rPr>
      </w:pPr>
    </w:p>
    <w:p w14:paraId="2D16A859" w14:textId="77777777" w:rsidR="00BA7B82" w:rsidRDefault="00BA7B82" w:rsidP="00BA7B82">
      <w:pPr>
        <w:spacing w:after="0" w:line="312" w:lineRule="auto"/>
        <w:ind w:firstLine="709"/>
        <w:jc w:val="both"/>
        <w:rPr>
          <w:szCs w:val="28"/>
        </w:rPr>
      </w:pPr>
      <w:r>
        <w:rPr>
          <w:szCs w:val="28"/>
        </w:rPr>
        <w:t>Стол</w:t>
      </w:r>
      <w:r w:rsidRPr="00B06CED">
        <w:rPr>
          <w:szCs w:val="28"/>
        </w:rPr>
        <w:t xml:space="preserve"> – </w:t>
      </w:r>
      <w:r>
        <w:rPr>
          <w:szCs w:val="28"/>
        </w:rPr>
        <w:t>игровой объект, который козел может двигать</w:t>
      </w:r>
      <w:r w:rsidRPr="00B06CED">
        <w:rPr>
          <w:szCs w:val="28"/>
        </w:rPr>
        <w:t xml:space="preserve">. </w:t>
      </w:r>
      <w:r>
        <w:rPr>
          <w:szCs w:val="28"/>
        </w:rPr>
        <w:t>Стол</w:t>
      </w:r>
      <w:r w:rsidRPr="00B06CED">
        <w:rPr>
          <w:szCs w:val="28"/>
        </w:rPr>
        <w:t xml:space="preserve"> занимает одну ячейку поля, в одной ячейке может быть только </w:t>
      </w:r>
      <w:r>
        <w:rPr>
          <w:szCs w:val="28"/>
        </w:rPr>
        <w:t>один стол</w:t>
      </w:r>
      <w:r w:rsidRPr="00B06CED">
        <w:rPr>
          <w:szCs w:val="28"/>
        </w:rPr>
        <w:t>.</w:t>
      </w:r>
    </w:p>
    <w:p w14:paraId="59452A75" w14:textId="77777777" w:rsidR="00BA7B82" w:rsidRPr="00B06CED" w:rsidRDefault="00BA7B82" w:rsidP="00BA7B82">
      <w:pPr>
        <w:spacing w:after="0" w:line="312" w:lineRule="auto"/>
        <w:ind w:firstLine="709"/>
        <w:jc w:val="both"/>
        <w:rPr>
          <w:szCs w:val="28"/>
        </w:rPr>
      </w:pPr>
    </w:p>
    <w:p w14:paraId="4D7AB953" w14:textId="5286522B" w:rsidR="00BA7B82" w:rsidRDefault="00BA7B82" w:rsidP="00BA7B82">
      <w:pPr>
        <w:spacing w:after="0" w:line="312" w:lineRule="auto"/>
        <w:ind w:firstLine="708"/>
        <w:jc w:val="both"/>
        <w:rPr>
          <w:szCs w:val="28"/>
        </w:rPr>
      </w:pPr>
      <w:r>
        <w:rPr>
          <w:szCs w:val="28"/>
        </w:rPr>
        <w:t>Неподвижный с</w:t>
      </w:r>
      <w:r>
        <w:rPr>
          <w:szCs w:val="28"/>
        </w:rPr>
        <w:t>тол</w:t>
      </w:r>
      <w:r w:rsidRPr="00B06CED">
        <w:rPr>
          <w:szCs w:val="28"/>
        </w:rPr>
        <w:t xml:space="preserve"> – </w:t>
      </w:r>
      <w:r>
        <w:rPr>
          <w:szCs w:val="28"/>
        </w:rPr>
        <w:t xml:space="preserve">игровой объект, который козел </w:t>
      </w:r>
      <w:r>
        <w:rPr>
          <w:szCs w:val="28"/>
        </w:rPr>
        <w:t xml:space="preserve">не </w:t>
      </w:r>
      <w:r>
        <w:rPr>
          <w:szCs w:val="28"/>
        </w:rPr>
        <w:t>может двигать</w:t>
      </w:r>
      <w:r w:rsidRPr="00B06CED">
        <w:rPr>
          <w:szCs w:val="28"/>
        </w:rPr>
        <w:t xml:space="preserve">. </w:t>
      </w:r>
      <w:r>
        <w:rPr>
          <w:szCs w:val="28"/>
        </w:rPr>
        <w:t>Стол</w:t>
      </w:r>
      <w:r w:rsidRPr="00B06CED">
        <w:rPr>
          <w:szCs w:val="28"/>
        </w:rPr>
        <w:t xml:space="preserve"> занимает одну ячейку поля, в одной ячейке может быть только </w:t>
      </w:r>
      <w:r>
        <w:rPr>
          <w:szCs w:val="28"/>
        </w:rPr>
        <w:t>один стол</w:t>
      </w:r>
      <w:r w:rsidRPr="00B06CED">
        <w:rPr>
          <w:szCs w:val="28"/>
        </w:rPr>
        <w:t>.</w:t>
      </w:r>
    </w:p>
    <w:p w14:paraId="0B5B2D45" w14:textId="77777777" w:rsidR="00B06CED" w:rsidRPr="00B06CED" w:rsidRDefault="00B06CED" w:rsidP="00BA7B82">
      <w:pPr>
        <w:spacing w:after="0" w:line="312" w:lineRule="auto"/>
        <w:jc w:val="both"/>
        <w:rPr>
          <w:szCs w:val="28"/>
        </w:rPr>
      </w:pPr>
    </w:p>
    <w:p w14:paraId="43E472D4" w14:textId="77777777" w:rsidR="00B06CED" w:rsidRPr="00B06CED" w:rsidRDefault="00B06CED" w:rsidP="00B06CED">
      <w:pPr>
        <w:spacing w:after="0" w:line="312" w:lineRule="auto"/>
        <w:ind w:firstLine="709"/>
        <w:jc w:val="both"/>
        <w:rPr>
          <w:szCs w:val="28"/>
        </w:rPr>
      </w:pPr>
      <w:r w:rsidRPr="00B06CED">
        <w:rPr>
          <w:szCs w:val="28"/>
        </w:rPr>
        <w:t xml:space="preserve">Стена – </w:t>
      </w:r>
      <w:r w:rsidR="00833E2C">
        <w:rPr>
          <w:szCs w:val="28"/>
        </w:rPr>
        <w:t xml:space="preserve">игровой объект, являющийся </w:t>
      </w:r>
      <w:r w:rsidRPr="00B06CED">
        <w:rPr>
          <w:szCs w:val="28"/>
        </w:rPr>
        <w:t>препятствие</w:t>
      </w:r>
      <w:r w:rsidR="00833E2C">
        <w:rPr>
          <w:szCs w:val="28"/>
        </w:rPr>
        <w:t>м и</w:t>
      </w:r>
      <w:r w:rsidRPr="00B06CED">
        <w:rPr>
          <w:szCs w:val="28"/>
        </w:rPr>
        <w:t xml:space="preserve"> располагающ</w:t>
      </w:r>
      <w:r w:rsidR="00833E2C">
        <w:rPr>
          <w:szCs w:val="28"/>
        </w:rPr>
        <w:t>ий</w:t>
      </w:r>
      <w:r w:rsidRPr="00B06CED">
        <w:rPr>
          <w:szCs w:val="28"/>
        </w:rPr>
        <w:t xml:space="preserve">ся </w:t>
      </w:r>
      <w:r w:rsidR="001F0E91">
        <w:rPr>
          <w:szCs w:val="28"/>
        </w:rPr>
        <w:t>в ячейке</w:t>
      </w:r>
      <w:r w:rsidRPr="00B06CED">
        <w:rPr>
          <w:szCs w:val="28"/>
        </w:rPr>
        <w:t>.</w:t>
      </w:r>
      <w:r w:rsidR="001F0E91">
        <w:rPr>
          <w:szCs w:val="28"/>
        </w:rPr>
        <w:t xml:space="preserve"> Не может быть сдвинуто козлом. </w:t>
      </w:r>
      <w:r w:rsidR="00833E2C">
        <w:rPr>
          <w:szCs w:val="28"/>
        </w:rPr>
        <w:t>В одной ячейке может находиться только одна стена.</w:t>
      </w:r>
    </w:p>
    <w:p w14:paraId="2E1602C9" w14:textId="77777777" w:rsidR="00B06CED" w:rsidRPr="00B06CED" w:rsidRDefault="00B06CED" w:rsidP="00833E2C">
      <w:pPr>
        <w:spacing w:after="0" w:line="312" w:lineRule="auto"/>
        <w:jc w:val="both"/>
        <w:rPr>
          <w:szCs w:val="28"/>
        </w:rPr>
      </w:pPr>
    </w:p>
    <w:p w14:paraId="1D75B5B5" w14:textId="77777777" w:rsidR="00B06CED" w:rsidRDefault="00B06CED" w:rsidP="00B06CED">
      <w:pPr>
        <w:spacing w:after="0" w:line="312" w:lineRule="auto"/>
        <w:ind w:firstLine="709"/>
        <w:jc w:val="both"/>
        <w:rPr>
          <w:szCs w:val="28"/>
        </w:rPr>
      </w:pPr>
      <w:r w:rsidRPr="00B06CED">
        <w:rPr>
          <w:szCs w:val="28"/>
        </w:rPr>
        <w:t xml:space="preserve">Ячейка поля – область поля, которую могут занимать </w:t>
      </w:r>
      <w:r w:rsidR="00833E2C">
        <w:rPr>
          <w:szCs w:val="28"/>
        </w:rPr>
        <w:t>козел, игровые объекты и игровые предметы</w:t>
      </w:r>
      <w:r w:rsidRPr="00B06CED">
        <w:rPr>
          <w:szCs w:val="28"/>
        </w:rPr>
        <w:t>. Объекты не могут занимат</w:t>
      </w:r>
      <w:r w:rsidR="00833E2C">
        <w:rPr>
          <w:szCs w:val="28"/>
        </w:rPr>
        <w:t xml:space="preserve">ь пространство между ячейками. </w:t>
      </w:r>
    </w:p>
    <w:p w14:paraId="47C8AEAE" w14:textId="77777777" w:rsidR="00833E2C" w:rsidRPr="00B06CED" w:rsidRDefault="00833E2C" w:rsidP="00B06CED">
      <w:pPr>
        <w:spacing w:after="0" w:line="312" w:lineRule="auto"/>
        <w:ind w:firstLine="709"/>
        <w:jc w:val="both"/>
        <w:rPr>
          <w:szCs w:val="28"/>
        </w:rPr>
      </w:pPr>
    </w:p>
    <w:p w14:paraId="78E21F73" w14:textId="77777777" w:rsidR="00B06CED" w:rsidRDefault="00833E2C" w:rsidP="00B06CED">
      <w:pPr>
        <w:spacing w:after="0" w:line="312" w:lineRule="auto"/>
        <w:ind w:firstLine="709"/>
        <w:jc w:val="both"/>
        <w:rPr>
          <w:szCs w:val="28"/>
        </w:rPr>
      </w:pPr>
      <w:r>
        <w:rPr>
          <w:szCs w:val="28"/>
        </w:rPr>
        <w:lastRenderedPageBreak/>
        <w:t>Козел</w:t>
      </w:r>
      <w:r w:rsidR="00B06CED" w:rsidRPr="00B06CED">
        <w:rPr>
          <w:szCs w:val="28"/>
        </w:rPr>
        <w:t xml:space="preserve"> – объект, который может перемещаться между соседними (четырьмя) ячейками. </w:t>
      </w:r>
      <w:r>
        <w:rPr>
          <w:szCs w:val="28"/>
        </w:rPr>
        <w:t>У козла есть определенное число ходов, по истечению которого, игра прекращается</w:t>
      </w:r>
      <w:r w:rsidR="00B06CED" w:rsidRPr="00B06CED">
        <w:rPr>
          <w:szCs w:val="28"/>
        </w:rPr>
        <w:t xml:space="preserve">. </w:t>
      </w:r>
      <w:r>
        <w:rPr>
          <w:szCs w:val="28"/>
        </w:rPr>
        <w:t>Козел может подобрать эликсир с поля (игра завершится) или заклинание (положится в инвентарь), при этом поднятый предмет убирается с поля. Козел может активировать некоторые объекты, если у него есть соответствующее заклинание.</w:t>
      </w:r>
      <w:r w:rsidR="00B06CED" w:rsidRPr="00B06CED">
        <w:rPr>
          <w:szCs w:val="28"/>
        </w:rPr>
        <w:t xml:space="preserve"> </w:t>
      </w:r>
      <w:r w:rsidR="00D662CD">
        <w:rPr>
          <w:szCs w:val="28"/>
        </w:rPr>
        <w:t>Козел может сдвинуть стол, если нет объектов, препятствующих движению. Козел не может выйти за пределы поля.</w:t>
      </w:r>
    </w:p>
    <w:p w14:paraId="15DD819B" w14:textId="77777777" w:rsidR="00D662CD" w:rsidRDefault="00D662CD" w:rsidP="00B06CED">
      <w:pPr>
        <w:spacing w:after="0" w:line="312" w:lineRule="auto"/>
        <w:ind w:firstLine="709"/>
        <w:jc w:val="both"/>
        <w:rPr>
          <w:szCs w:val="28"/>
        </w:rPr>
      </w:pPr>
    </w:p>
    <w:p w14:paraId="6DC1D07A" w14:textId="77777777" w:rsidR="00D662CD" w:rsidRDefault="00D662CD" w:rsidP="00B06CED">
      <w:pPr>
        <w:spacing w:after="0" w:line="312" w:lineRule="auto"/>
        <w:ind w:firstLine="709"/>
        <w:jc w:val="both"/>
        <w:rPr>
          <w:szCs w:val="28"/>
        </w:rPr>
      </w:pPr>
      <w:r>
        <w:rPr>
          <w:szCs w:val="28"/>
        </w:rPr>
        <w:t>Заклинание – игровой предмет, который располагается в книге. Если козел активирует книгу, заклинание автоматически добавляется в инвентарь. Если козел активирует объект, для которого требуется заклинание, подходящее заклинание изымается из инвентаря и удаляется.</w:t>
      </w:r>
    </w:p>
    <w:p w14:paraId="3F67C8DD" w14:textId="77777777" w:rsidR="00D662CD" w:rsidRDefault="00D662CD" w:rsidP="00B06CED">
      <w:pPr>
        <w:spacing w:after="0" w:line="312" w:lineRule="auto"/>
        <w:ind w:firstLine="709"/>
        <w:jc w:val="both"/>
        <w:rPr>
          <w:szCs w:val="28"/>
        </w:rPr>
      </w:pPr>
    </w:p>
    <w:p w14:paraId="0B919989" w14:textId="37632053" w:rsidR="00D662CD" w:rsidRDefault="00BA7B82" w:rsidP="00B06CED">
      <w:pPr>
        <w:spacing w:after="0" w:line="312" w:lineRule="auto"/>
        <w:ind w:firstLine="709"/>
        <w:jc w:val="both"/>
        <w:rPr>
          <w:szCs w:val="28"/>
        </w:rPr>
      </w:pPr>
      <w:r>
        <w:rPr>
          <w:szCs w:val="28"/>
        </w:rPr>
        <w:t>Книга – игровой объект, который может располагаться в ячейке. При активации книги, заклинание, которое она содержит, автоматически добавляется в инвентарь козла, а сама книга уничтожается. В ячейке может быть только одна книга, а сама книга может содержать только одно заклинание.</w:t>
      </w:r>
    </w:p>
    <w:p w14:paraId="7FDC0971" w14:textId="77777777" w:rsidR="00BA7B82" w:rsidRDefault="00BA7B82" w:rsidP="00B06CED">
      <w:pPr>
        <w:spacing w:after="0" w:line="312" w:lineRule="auto"/>
        <w:ind w:firstLine="709"/>
        <w:jc w:val="both"/>
        <w:rPr>
          <w:szCs w:val="28"/>
        </w:rPr>
      </w:pPr>
    </w:p>
    <w:p w14:paraId="2D42CA75" w14:textId="7BA76000" w:rsidR="007D64BA" w:rsidRDefault="00BA7B82" w:rsidP="00B06CED">
      <w:pPr>
        <w:spacing w:after="0" w:line="312" w:lineRule="auto"/>
        <w:ind w:firstLine="709"/>
        <w:jc w:val="both"/>
        <w:rPr>
          <w:szCs w:val="28"/>
        </w:rPr>
      </w:pPr>
      <w:r>
        <w:rPr>
          <w:szCs w:val="28"/>
        </w:rPr>
        <w:t>Телепорт – игровой объект, который может располагаться в ячейке. При активации проверяет инвентарь козла на наличие заклинания-ключа, и если находит его, то переносит козла на другое место, удалив заклинание из инвентаря. В одной ячейке может располагаться только один телепорт.</w:t>
      </w:r>
    </w:p>
    <w:p w14:paraId="765DC038" w14:textId="77777777" w:rsidR="00391642" w:rsidRPr="004F69E6" w:rsidRDefault="00391642" w:rsidP="00391642">
      <w:pPr>
        <w:spacing w:after="0" w:line="312" w:lineRule="auto"/>
        <w:ind w:firstLine="709"/>
        <w:jc w:val="both"/>
        <w:rPr>
          <w:szCs w:val="28"/>
        </w:rPr>
      </w:pPr>
    </w:p>
    <w:p w14:paraId="2506BD6A" w14:textId="77777777" w:rsidR="00BA7B82" w:rsidRDefault="00BA7B82">
      <w:pPr>
        <w:suppressAutoHyphens w:val="0"/>
        <w:spacing w:after="0" w:line="240" w:lineRule="auto"/>
        <w:rPr>
          <w:b/>
          <w:color w:val="000000"/>
          <w:szCs w:val="28"/>
        </w:rPr>
      </w:pPr>
      <w:r>
        <w:rPr>
          <w:b/>
          <w:color w:val="000000"/>
          <w:szCs w:val="28"/>
        </w:rPr>
        <w:br w:type="page"/>
      </w:r>
    </w:p>
    <w:p w14:paraId="05A41CC2" w14:textId="5F1ADFC0" w:rsidR="00391642" w:rsidRPr="00BA6C0C" w:rsidRDefault="00391642" w:rsidP="00391642">
      <w:pPr>
        <w:spacing w:line="360" w:lineRule="auto"/>
        <w:ind w:firstLine="709"/>
        <w:jc w:val="both"/>
        <w:rPr>
          <w:b/>
          <w:color w:val="000000"/>
          <w:szCs w:val="28"/>
        </w:rPr>
      </w:pPr>
      <w:r>
        <w:rPr>
          <w:b/>
          <w:color w:val="000000"/>
          <w:szCs w:val="28"/>
        </w:rPr>
        <w:lastRenderedPageBreak/>
        <w:t>3.2</w:t>
      </w:r>
      <w:r w:rsidRPr="00BA6C0C">
        <w:rPr>
          <w:b/>
          <w:color w:val="000000"/>
          <w:szCs w:val="28"/>
        </w:rPr>
        <w:t xml:space="preserve"> </w:t>
      </w:r>
      <w:r>
        <w:rPr>
          <w:b/>
          <w:color w:val="000000"/>
          <w:szCs w:val="28"/>
        </w:rPr>
        <w:t>Диаграмма классов</w:t>
      </w:r>
    </w:p>
    <w:p w14:paraId="03EFEE0F" w14:textId="6ED40D5F" w:rsidR="00391642" w:rsidRPr="00BA7B82" w:rsidRDefault="00BA7B82" w:rsidP="00391642">
      <w:pPr>
        <w:spacing w:after="0" w:line="312" w:lineRule="auto"/>
        <w:jc w:val="both"/>
        <w:rPr>
          <w:szCs w:val="28"/>
          <w:lang w:val="en-US"/>
        </w:rPr>
      </w:pPr>
      <w:r>
        <w:rPr>
          <w:noProof/>
        </w:rPr>
      </w:r>
      <w:r>
        <w:rPr>
          <w:szCs w:val="28"/>
          <w:lang w:val="en-US"/>
        </w:rPr>
        <w:pict w14:anchorId="45EFEA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466.75pt;height:720.75pt;mso-left-percent:-10001;mso-top-percent:-10001;mso-position-horizontal:absolute;mso-position-horizontal-relative:char;mso-position-vertical:absolute;mso-position-vertical-relative:line;mso-left-percent:-10001;mso-top-percent:-10001">
            <v:imagedata r:id="rId14" o:title="BadMagic"/>
            <w10:wrap type="none"/>
            <w10:anchorlock/>
          </v:shape>
        </w:pict>
      </w:r>
    </w:p>
    <w:p w14:paraId="268C760A" w14:textId="77777777" w:rsidR="00252D02" w:rsidRDefault="00252D02" w:rsidP="00391642">
      <w:pPr>
        <w:spacing w:after="0" w:line="312" w:lineRule="auto"/>
        <w:jc w:val="both"/>
        <w:rPr>
          <w:szCs w:val="28"/>
        </w:rPr>
      </w:pPr>
    </w:p>
    <w:p w14:paraId="2664E10B" w14:textId="77777777" w:rsidR="00391642" w:rsidRPr="00BA6C0C" w:rsidRDefault="00391642" w:rsidP="00391642">
      <w:pPr>
        <w:spacing w:line="360" w:lineRule="auto"/>
        <w:ind w:firstLine="709"/>
        <w:jc w:val="both"/>
        <w:rPr>
          <w:b/>
          <w:color w:val="000000"/>
          <w:szCs w:val="28"/>
        </w:rPr>
      </w:pPr>
      <w:r>
        <w:rPr>
          <w:b/>
          <w:color w:val="000000"/>
          <w:szCs w:val="28"/>
        </w:rPr>
        <w:lastRenderedPageBreak/>
        <w:t>3.3</w:t>
      </w:r>
      <w:r w:rsidRPr="00BA6C0C">
        <w:rPr>
          <w:b/>
          <w:color w:val="000000"/>
          <w:szCs w:val="28"/>
        </w:rPr>
        <w:t xml:space="preserve"> </w:t>
      </w:r>
      <w:r>
        <w:rPr>
          <w:b/>
          <w:color w:val="000000"/>
          <w:szCs w:val="28"/>
        </w:rPr>
        <w:t>Диаграммы последовательности</w:t>
      </w:r>
    </w:p>
    <w:p w14:paraId="071A3280" w14:textId="6A3F5323" w:rsidR="00391642" w:rsidRDefault="005840CA" w:rsidP="00391642">
      <w:pPr>
        <w:spacing w:after="0" w:line="312" w:lineRule="auto"/>
        <w:jc w:val="both"/>
        <w:rPr>
          <w:szCs w:val="28"/>
        </w:rPr>
      </w:pPr>
      <w:r>
        <w:rPr>
          <w:noProof/>
        </w:rPr>
      </w:r>
      <w:r>
        <w:rPr>
          <w:szCs w:val="28"/>
        </w:rPr>
        <w:pict w14:anchorId="465DE490">
          <v:shape id="_x0000_s1027" type="#_x0000_t75" style="width:480.3pt;height:654.4pt;mso-left-percent:-10001;mso-top-percent:-10001;mso-position-horizontal:absolute;mso-position-horizontal-relative:char;mso-position-vertical:absolute;mso-position-vertical-relative:line;mso-left-percent:-10001;mso-top-percent:-10001">
            <v:imagedata r:id="rId15" o:title="01_Начать игру"/>
            <w10:wrap type="none"/>
            <w10:anchorlock/>
          </v:shape>
        </w:pict>
      </w:r>
    </w:p>
    <w:p w14:paraId="13100144" w14:textId="77777777" w:rsidR="00252D02" w:rsidRDefault="00252D02" w:rsidP="00391642">
      <w:pPr>
        <w:spacing w:after="0" w:line="312" w:lineRule="auto"/>
        <w:jc w:val="both"/>
        <w:rPr>
          <w:szCs w:val="28"/>
        </w:rPr>
      </w:pPr>
    </w:p>
    <w:p w14:paraId="680D39FC" w14:textId="2D77AB04" w:rsidR="005840CA" w:rsidRDefault="005840CA">
      <w:pPr>
        <w:suppressAutoHyphens w:val="0"/>
        <w:spacing w:after="0" w:line="240" w:lineRule="auto"/>
      </w:pPr>
      <w:r>
        <w:br w:type="page"/>
      </w:r>
    </w:p>
    <w:p w14:paraId="62E87106" w14:textId="77777777" w:rsidR="00BA7E1E" w:rsidRDefault="00BA7E1E" w:rsidP="002E3ED3"/>
    <w:p w14:paraId="0A44D258" w14:textId="49FB3B9D" w:rsidR="005840CA" w:rsidRDefault="00CA616F" w:rsidP="002E3ED3">
      <w:r>
        <w:rPr>
          <w:noProof/>
        </w:rPr>
      </w:r>
      <w:r>
        <w:pict w14:anchorId="34C8EB7B">
          <v:shape id="_x0000_s1028" type="#_x0000_t75" style="width:475.5pt;height:641.85pt;mso-left-percent:-10001;mso-top-percent:-10001;mso-position-horizontal:absolute;mso-position-horizontal-relative:char;mso-position-vertical:absolute;mso-position-vertical-relative:line;mso-left-percent:-10001;mso-top-percent:-10001">
            <v:imagedata r:id="rId16" o:title="02_Передвинуть козла по направлению"/>
            <w10:wrap type="none"/>
            <w10:anchorlock/>
          </v:shape>
        </w:pict>
      </w:r>
    </w:p>
    <w:p w14:paraId="0D46214F" w14:textId="462ACDC7" w:rsidR="00CA616F" w:rsidRDefault="00CA616F">
      <w:pPr>
        <w:suppressAutoHyphens w:val="0"/>
        <w:spacing w:after="0" w:line="240" w:lineRule="auto"/>
      </w:pPr>
      <w:r>
        <w:br w:type="page"/>
      </w:r>
    </w:p>
    <w:p w14:paraId="732519AA" w14:textId="7E42180B" w:rsidR="005840CA" w:rsidRDefault="00CA616F" w:rsidP="002E3ED3">
      <w:r>
        <w:rPr>
          <w:noProof/>
        </w:rPr>
      </w:r>
      <w:r>
        <w:pict w14:anchorId="3FCBC014">
          <v:shape id="_x0000_s1029" type="#_x0000_t75" style="width:477.9pt;height:673.6pt;mso-left-percent:-10001;mso-top-percent:-10001;mso-position-horizontal:absolute;mso-position-horizontal-relative:char;mso-position-vertical:absolute;mso-position-vertical-relative:line;mso-left-percent:-10001;mso-top-percent:-10001">
            <v:imagedata r:id="rId17" o:title="03_Активировать объект"/>
            <w10:wrap type="none"/>
            <w10:anchorlock/>
          </v:shape>
        </w:pict>
      </w:r>
    </w:p>
    <w:p w14:paraId="56789509" w14:textId="77777777" w:rsidR="005840CA" w:rsidRDefault="005840CA" w:rsidP="002E3ED3"/>
    <w:p w14:paraId="6AFA6318" w14:textId="77777777" w:rsidR="005840CA" w:rsidRDefault="005840CA" w:rsidP="002E3ED3"/>
    <w:p w14:paraId="22B86DFB" w14:textId="77777777" w:rsidR="005840CA" w:rsidRDefault="005840CA" w:rsidP="002E3ED3"/>
    <w:p w14:paraId="6E5A824B" w14:textId="1BB27943" w:rsidR="00CA616F" w:rsidRDefault="00CA616F" w:rsidP="002E3ED3">
      <w:r>
        <w:rPr>
          <w:noProof/>
        </w:rPr>
      </w:r>
      <w:r>
        <w:pict w14:anchorId="3DB4A4BB">
          <v:shape id="_x0000_s1030" type="#_x0000_t75" style="width:473.85pt;height:614.95pt;mso-left-percent:-10001;mso-top-percent:-10001;mso-position-horizontal:absolute;mso-position-horizontal-relative:char;mso-position-vertical:absolute;mso-position-vertical-relative:line;mso-left-percent:-10001;mso-top-percent:-10001">
            <v:imagedata r:id="rId18" o:title="04_Сдвинуть стол"/>
            <w10:wrap type="none"/>
            <w10:anchorlock/>
          </v:shape>
        </w:pict>
      </w:r>
    </w:p>
    <w:p w14:paraId="5E765FCC" w14:textId="28E2BCDC" w:rsidR="00CA616F" w:rsidRDefault="00CA616F">
      <w:pPr>
        <w:suppressAutoHyphens w:val="0"/>
        <w:spacing w:after="0" w:line="240" w:lineRule="auto"/>
      </w:pPr>
      <w:r>
        <w:br w:type="page"/>
      </w:r>
    </w:p>
    <w:p w14:paraId="1D73FC45" w14:textId="4CB67EB4" w:rsidR="007D64BA" w:rsidRDefault="00CA616F" w:rsidP="002E3ED3">
      <w:r>
        <w:rPr>
          <w:noProof/>
        </w:rPr>
      </w:r>
      <w:r>
        <w:pict w14:anchorId="59A9D7FE">
          <v:shape id="_x0000_s1031" type="#_x0000_t75" style="width:465.5pt;height:762.1pt;mso-left-percent:-10001;mso-top-percent:-10001;mso-position-horizontal:absolute;mso-position-horizontal-relative:char;mso-position-vertical:absolute;mso-position-vertical-relative:line;mso-left-percent:-10001;mso-top-percent:-10001">
            <v:imagedata r:id="rId19" o:title="05_Завершить игру"/>
            <w10:wrap type="none"/>
            <w10:anchorlock/>
          </v:shape>
        </w:pict>
      </w:r>
    </w:p>
    <w:p w14:paraId="5DA75E08" w14:textId="77777777" w:rsidR="00391642" w:rsidRDefault="00391642" w:rsidP="00391642">
      <w:pPr>
        <w:pStyle w:val="1"/>
        <w:spacing w:before="0" w:after="240"/>
        <w:ind w:left="0" w:firstLine="709"/>
      </w:pPr>
      <w:bookmarkStart w:id="8" w:name="_Toc437068938"/>
      <w:r>
        <w:lastRenderedPageBreak/>
        <w:t>4 Паспорта классов</w:t>
      </w:r>
      <w:bookmarkEnd w:id="8"/>
    </w:p>
    <w:p w14:paraId="600305AF" w14:textId="77777777" w:rsidR="00CD7BD5" w:rsidRDefault="00CD7BD5" w:rsidP="002E3ED3"/>
    <w:p w14:paraId="6EFDE60F" w14:textId="77777777" w:rsidR="00CD7BD5" w:rsidRDefault="00CD7BD5" w:rsidP="002E3ED3"/>
    <w:p w14:paraId="1D6FC556" w14:textId="77777777" w:rsidR="00BA7E1E" w:rsidRDefault="00391642" w:rsidP="00391642">
      <w:pPr>
        <w:pStyle w:val="1"/>
        <w:spacing w:before="0" w:after="240"/>
        <w:ind w:left="0" w:firstLine="709"/>
      </w:pPr>
      <w:bookmarkStart w:id="9" w:name="_Toc437068939"/>
      <w:r>
        <w:t>5</w:t>
      </w:r>
      <w:r w:rsidR="00BA7E1E">
        <w:t xml:space="preserve"> Список использованной литературы и других источников</w:t>
      </w:r>
      <w:bookmarkEnd w:id="9"/>
    </w:p>
    <w:p w14:paraId="63F23FB1" w14:textId="77777777" w:rsidR="00CD7BD5" w:rsidRDefault="00BA7E1E" w:rsidP="00E76BEC">
      <w:pPr>
        <w:numPr>
          <w:ilvl w:val="0"/>
          <w:numId w:val="10"/>
        </w:numPr>
        <w:ind w:left="432" w:hanging="432"/>
      </w:pPr>
      <w:r>
        <w:t>Бадд Т. Объектно-ориентированное программирование в действии / Перев. с англ. – Спб.: Питер, 1997. – 464 с.</w:t>
      </w:r>
    </w:p>
    <w:p w14:paraId="5F826621" w14:textId="77777777" w:rsidR="00CD7BD5" w:rsidRDefault="00BA7E1E" w:rsidP="00E76BEC">
      <w:pPr>
        <w:numPr>
          <w:ilvl w:val="0"/>
          <w:numId w:val="10"/>
        </w:numPr>
        <w:ind w:left="432" w:hanging="432"/>
      </w:pPr>
      <w:r>
        <w:t>Фаулер, Мартин; Скотт, Кендалл. UML. Основы. - Пер. с англ. - СПб.: Символ-Плюс, 2002. - 192 с.</w:t>
      </w:r>
    </w:p>
    <w:p w14:paraId="2894F15B" w14:textId="77777777" w:rsidR="00CD7BD5" w:rsidRDefault="00BA7E1E" w:rsidP="00E76BEC">
      <w:pPr>
        <w:numPr>
          <w:ilvl w:val="0"/>
          <w:numId w:val="10"/>
        </w:numPr>
        <w:ind w:left="432" w:hanging="432"/>
      </w:pPr>
      <w:r>
        <w:t xml:space="preserve">Эккель, Б. Философия </w:t>
      </w:r>
      <w:r w:rsidRPr="00CD7BD5">
        <w:rPr>
          <w:lang w:val="en-US"/>
        </w:rPr>
        <w:t>Java</w:t>
      </w:r>
      <w:r>
        <w:t>. Библиотека программиста. 4-е изд. – СПб.: Питер, 2009 – 640с.</w:t>
      </w:r>
    </w:p>
    <w:p w14:paraId="74FC0314" w14:textId="77777777" w:rsidR="00E76BEC" w:rsidRDefault="00BA7E1E" w:rsidP="00E76BEC">
      <w:pPr>
        <w:numPr>
          <w:ilvl w:val="0"/>
          <w:numId w:val="10"/>
        </w:numPr>
        <w:ind w:left="432" w:hanging="432"/>
      </w:pPr>
      <w:r>
        <w:t xml:space="preserve">Справочная служба </w:t>
      </w:r>
      <w:r w:rsidRPr="00CD7BD5">
        <w:rPr>
          <w:lang w:val="en-US"/>
        </w:rPr>
        <w:t>Javadoc</w:t>
      </w:r>
      <w:r>
        <w:t xml:space="preserve"> [Электронный ресурс]  – Режим доступа: </w:t>
      </w:r>
      <w:r w:rsidRPr="00CD7BD5">
        <w:rPr>
          <w:lang w:val="en-US"/>
        </w:rPr>
        <w:t>http</w:t>
      </w:r>
      <w:r w:rsidRPr="00D30569">
        <w:t>://</w:t>
      </w:r>
      <w:r w:rsidRPr="00CD7BD5">
        <w:rPr>
          <w:lang w:val="en-US"/>
        </w:rPr>
        <w:t>docs</w:t>
      </w:r>
      <w:r w:rsidRPr="00D30569">
        <w:t>.</w:t>
      </w:r>
      <w:r w:rsidRPr="00CD7BD5">
        <w:rPr>
          <w:lang w:val="en-US"/>
        </w:rPr>
        <w:t>oracle</w:t>
      </w:r>
      <w:r w:rsidRPr="00D30569">
        <w:t>.</w:t>
      </w:r>
      <w:r w:rsidRPr="00CD7BD5">
        <w:rPr>
          <w:lang w:val="en-US"/>
        </w:rPr>
        <w:t>com</w:t>
      </w:r>
      <w:r w:rsidRPr="00D30569">
        <w:t>/</w:t>
      </w:r>
      <w:r w:rsidRPr="00CD7BD5">
        <w:rPr>
          <w:lang w:val="en-US"/>
        </w:rPr>
        <w:t>javase</w:t>
      </w:r>
      <w:r w:rsidRPr="00D30569">
        <w:t>/7/</w:t>
      </w:r>
      <w:r w:rsidRPr="00CD7BD5">
        <w:rPr>
          <w:lang w:val="en-US"/>
        </w:rPr>
        <w:t>docs</w:t>
      </w:r>
      <w:r w:rsidRPr="00D30569">
        <w:t>/</w:t>
      </w:r>
      <w:r>
        <w:t>.</w:t>
      </w:r>
    </w:p>
    <w:p w14:paraId="030EFA00" w14:textId="77777777" w:rsidR="00BA7E1E" w:rsidRDefault="00391642" w:rsidP="00A262DA">
      <w:pPr>
        <w:pStyle w:val="1"/>
        <w:spacing w:before="0" w:after="240"/>
        <w:ind w:left="0" w:firstLine="709"/>
      </w:pPr>
      <w:r>
        <w:br w:type="page"/>
      </w:r>
      <w:bookmarkStart w:id="10" w:name="_Toc437068940"/>
      <w:r w:rsidR="00BA7E1E">
        <w:lastRenderedPageBreak/>
        <w:t xml:space="preserve">Приложение </w:t>
      </w:r>
      <w:r w:rsidRPr="00A262DA">
        <w:t>A</w:t>
      </w:r>
      <w:r w:rsidR="00BA7E1E">
        <w:t>.  Исходный код программы</w:t>
      </w:r>
      <w:bookmarkEnd w:id="10"/>
    </w:p>
    <w:p w14:paraId="70997C7B" w14:textId="77777777" w:rsidR="00BA7E1E" w:rsidRPr="00391642" w:rsidRDefault="00BA7E1E" w:rsidP="009F3B94">
      <w:pPr>
        <w:pStyle w:val="1"/>
      </w:pPr>
    </w:p>
    <w:p w14:paraId="4B497A83" w14:textId="77777777" w:rsidR="00BA7E1E" w:rsidRPr="00391642" w:rsidRDefault="00BA7E1E" w:rsidP="002E3ED3"/>
    <w:p w14:paraId="5CEDDFDC" w14:textId="77777777" w:rsidR="00BA7E1E" w:rsidRPr="00391642" w:rsidRDefault="00BA7E1E" w:rsidP="002E3ED3"/>
    <w:p w14:paraId="2CB1E6D2" w14:textId="77777777" w:rsidR="00BA7E1E" w:rsidRDefault="00BA7E1E" w:rsidP="002E3ED3"/>
    <w:sectPr w:rsidR="00BA7E1E" w:rsidSect="002137CB">
      <w:footerReference w:type="even" r:id="rId20"/>
      <w:footerReference w:type="default" r:id="rId21"/>
      <w:pgSz w:w="11906" w:h="16838"/>
      <w:pgMar w:top="720" w:right="720" w:bottom="765" w:left="1531" w:header="720" w:footer="284"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CF86F5" w14:textId="77777777" w:rsidR="00F40DFF" w:rsidRDefault="00F40DFF" w:rsidP="002E3ED3">
      <w:r>
        <w:separator/>
      </w:r>
    </w:p>
  </w:endnote>
  <w:endnote w:type="continuationSeparator" w:id="0">
    <w:p w14:paraId="7E5E2B46" w14:textId="77777777" w:rsidR="00F40DFF" w:rsidRDefault="00F40DFF" w:rsidP="002E3E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EFF" w:usb1="C0007843" w:usb2="00000009" w:usb3="00000000" w:csb0="000001FF" w:csb1="00000000"/>
  </w:font>
  <w:font w:name="OpenSymbol">
    <w:charset w:val="00"/>
    <w:family w:val="auto"/>
    <w:pitch w:val="variable"/>
    <w:sig w:usb0="800000AF" w:usb1="1001ECEA" w:usb2="00000000" w:usb3="00000000" w:csb0="00000001" w:csb1="00000000"/>
  </w:font>
  <w:font w:name="Tahoma">
    <w:panose1 w:val="020B0604030504040204"/>
    <w:charset w:val="CC"/>
    <w:family w:val="swiss"/>
    <w:pitch w:val="variable"/>
    <w:sig w:usb0="E1002EFF" w:usb1="C000605B" w:usb2="00000029" w:usb3="00000000" w:csb0="000101FF" w:csb1="00000000"/>
  </w:font>
  <w:font w:name="Lucida Sans Unicode">
    <w:panose1 w:val="020B0602030504020204"/>
    <w:charset w:val="CC"/>
    <w:family w:val="swiss"/>
    <w:pitch w:val="variable"/>
    <w:sig w:usb0="80000AFF" w:usb1="0000396B" w:usb2="00000000" w:usb3="00000000" w:csb0="000000BF" w:csb1="00000000"/>
  </w:font>
  <w:font w:name="Mangal">
    <w:panose1 w:val="00000400000000000000"/>
    <w:charset w:val="01"/>
    <w:family w:val="roman"/>
    <w:notTrueType/>
    <w:pitch w:val="variable"/>
    <w:sig w:usb0="00002000" w:usb1="00000000" w:usb2="00000000" w:usb3="00000000" w:csb0="00000000"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A03BD8" w14:textId="77777777" w:rsidR="004B7E8D" w:rsidRDefault="004B7E8D">
    <w:pPr>
      <w:pStyle w:val="af"/>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9A9F73" w14:textId="77777777" w:rsidR="00BA7E1E" w:rsidRDefault="00BA7E1E" w:rsidP="002137CB">
    <w:pPr>
      <w:pStyle w:val="af"/>
      <w:tabs>
        <w:tab w:val="center" w:pos="4893"/>
        <w:tab w:val="left" w:pos="5595"/>
      </w:tabs>
      <w:jc w:val="center"/>
    </w:pPr>
    <w:r>
      <w:fldChar w:fldCharType="begin"/>
    </w:r>
    <w:r>
      <w:instrText xml:space="preserve"> PAGE </w:instrText>
    </w:r>
    <w:r>
      <w:fldChar w:fldCharType="separate"/>
    </w:r>
    <w:r w:rsidR="004B7E8D">
      <w:rPr>
        <w:noProof/>
      </w:rPr>
      <w:t>4</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D11D83" w14:textId="77777777" w:rsidR="004B7E8D" w:rsidRDefault="004B7E8D">
    <w:pPr>
      <w:pStyle w:val="af"/>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824190" w14:textId="77777777" w:rsidR="00BA7E1E" w:rsidRDefault="00BA7E1E" w:rsidP="002E3ED3">
    <w:pPr>
      <w:pStyle w:val="af"/>
    </w:pPr>
    <w:r>
      <w:fldChar w:fldCharType="begin"/>
    </w:r>
    <w:r>
      <w:instrText xml:space="preserve"> PAGE </w:instrText>
    </w:r>
    <w:r>
      <w:fldChar w:fldCharType="separate"/>
    </w:r>
    <w:r w:rsidR="00161F57">
      <w:rPr>
        <w:noProof/>
      </w:rPr>
      <w:t>20</w:t>
    </w:r>
    <w:r>
      <w:fldChar w:fldCharType="end"/>
    </w:r>
  </w:p>
  <w:p w14:paraId="0C1A060F" w14:textId="77777777" w:rsidR="00BA7E1E" w:rsidRDefault="00BA7E1E" w:rsidP="002E3ED3">
    <w:pPr>
      <w:pStyle w:val="af"/>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E7F8EE" w14:textId="77777777" w:rsidR="008C2350" w:rsidRDefault="008C2350">
    <w:pPr>
      <w:pStyle w:val="af"/>
      <w:jc w:val="center"/>
    </w:pPr>
    <w:r>
      <w:fldChar w:fldCharType="begin"/>
    </w:r>
    <w:r>
      <w:instrText xml:space="preserve"> PAGE   \* MERGEFORMAT </w:instrText>
    </w:r>
    <w:r>
      <w:fldChar w:fldCharType="separate"/>
    </w:r>
    <w:r w:rsidR="004B7E8D">
      <w:rPr>
        <w:noProof/>
      </w:rPr>
      <w:t>20</w:t>
    </w:r>
    <w:r>
      <w:fldChar w:fldCharType="end"/>
    </w:r>
  </w:p>
  <w:p w14:paraId="10459D94" w14:textId="77777777" w:rsidR="00BA7E1E" w:rsidRDefault="00BA7E1E" w:rsidP="002E3ED3">
    <w:pPr>
      <w:pStyle w:val="af"/>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30E4CA" w14:textId="77777777" w:rsidR="00F40DFF" w:rsidRDefault="00F40DFF" w:rsidP="002E3ED3">
      <w:r>
        <w:separator/>
      </w:r>
    </w:p>
  </w:footnote>
  <w:footnote w:type="continuationSeparator" w:id="0">
    <w:p w14:paraId="103EA150" w14:textId="77777777" w:rsidR="00F40DFF" w:rsidRDefault="00F40DFF" w:rsidP="002E3ED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A13F9D" w14:textId="77777777" w:rsidR="004B7E8D" w:rsidRDefault="004B7E8D">
    <w:pPr>
      <w:pStyle w:val="a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D1706B" w14:textId="77777777" w:rsidR="004B7E8D" w:rsidRDefault="004B7E8D">
    <w:pPr>
      <w:pStyle w:val="a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D4CEA8" w14:textId="77777777" w:rsidR="004B7E8D" w:rsidRDefault="004B7E8D">
    <w:pPr>
      <w:pStyle w:val="a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D3D8A830"/>
    <w:lvl w:ilvl="0">
      <w:start w:val="1"/>
      <w:numFmt w:val="none"/>
      <w:pStyle w:val="1"/>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multilevel"/>
    <w:tmpl w:val="00000002"/>
    <w:name w:val="WW8Num2"/>
    <w:lvl w:ilvl="0">
      <w:start w:val="1"/>
      <w:numFmt w:val="decimal"/>
      <w:suff w:val="space"/>
      <w:lvlText w:val="%1)"/>
      <w:lvlJc w:val="left"/>
      <w:pPr>
        <w:tabs>
          <w:tab w:val="num" w:pos="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0000003"/>
    <w:multiLevelType w:val="multilevel"/>
    <w:tmpl w:val="00000003"/>
    <w:name w:val="WW8Num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0000004"/>
    <w:multiLevelType w:val="multilevel"/>
    <w:tmpl w:val="00000004"/>
    <w:name w:val="WW8Num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B8E7CEB"/>
    <w:multiLevelType w:val="hybridMultilevel"/>
    <w:tmpl w:val="4B92939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18D7D49"/>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7695A44"/>
    <w:multiLevelType w:val="hybridMultilevel"/>
    <w:tmpl w:val="68948D9E"/>
    <w:lvl w:ilvl="0" w:tplc="019AB1BC">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81F1BE9"/>
    <w:multiLevelType w:val="hybridMultilevel"/>
    <w:tmpl w:val="D0F83192"/>
    <w:lvl w:ilvl="0" w:tplc="019AB1BC">
      <w:start w:val="1"/>
      <w:numFmt w:val="bullet"/>
      <w:lvlText w:val="-"/>
      <w:lvlJc w:val="left"/>
      <w:pPr>
        <w:ind w:left="1428" w:hanging="360"/>
      </w:pPr>
      <w:rPr>
        <w:rFonts w:ascii="Times New Roman" w:hAnsi="Times New Roman"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8" w15:restartNumberingAfterBreak="0">
    <w:nsid w:val="3BA26B80"/>
    <w:multiLevelType w:val="hybridMultilevel"/>
    <w:tmpl w:val="CDC0C212"/>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3F6D0BE4"/>
    <w:multiLevelType w:val="multilevel"/>
    <w:tmpl w:val="94DC63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723238"/>
    <w:multiLevelType w:val="multilevel"/>
    <w:tmpl w:val="76226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E767E8"/>
    <w:multiLevelType w:val="hybridMultilevel"/>
    <w:tmpl w:val="E19A5C1E"/>
    <w:lvl w:ilvl="0" w:tplc="3AAAE262">
      <w:start w:val="1"/>
      <w:numFmt w:val="bullet"/>
      <w:lvlText w:val="−"/>
      <w:lvlJc w:val="left"/>
      <w:pPr>
        <w:ind w:left="1428" w:hanging="360"/>
      </w:pPr>
      <w:rPr>
        <w:rFonts w:ascii="Times New Roman" w:hAnsi="Times New Roman"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2" w15:restartNumberingAfterBreak="0">
    <w:nsid w:val="7CEC325A"/>
    <w:multiLevelType w:val="multilevel"/>
    <w:tmpl w:val="D400C57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1"/>
  </w:num>
  <w:num w:numId="3">
    <w:abstractNumId w:val="2"/>
  </w:num>
  <w:num w:numId="4">
    <w:abstractNumId w:val="3"/>
  </w:num>
  <w:num w:numId="5">
    <w:abstractNumId w:val="0"/>
  </w:num>
  <w:num w:numId="6">
    <w:abstractNumId w:val="5"/>
  </w:num>
  <w:num w:numId="7">
    <w:abstractNumId w:val="12"/>
  </w:num>
  <w:num w:numId="8">
    <w:abstractNumId w:val="0"/>
  </w:num>
  <w:num w:numId="9">
    <w:abstractNumId w:val="0"/>
  </w:num>
  <w:num w:numId="10">
    <w:abstractNumId w:val="8"/>
  </w:num>
  <w:num w:numId="11">
    <w:abstractNumId w:val="7"/>
  </w:num>
  <w:num w:numId="12">
    <w:abstractNumId w:val="6"/>
  </w:num>
  <w:num w:numId="13">
    <w:abstractNumId w:val="10"/>
  </w:num>
  <w:num w:numId="14">
    <w:abstractNumId w:val="9"/>
  </w:num>
  <w:num w:numId="15">
    <w:abstractNumId w:val="4"/>
  </w:num>
  <w:num w:numId="16">
    <w:abstractNumId w:val="11"/>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defaultTableStyle w:val="a"/>
  <w:drawingGridHorizontalSpacing w:val="140"/>
  <w:drawingGridVerticalSpacing w:val="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569"/>
    <w:rsid w:val="00010F41"/>
    <w:rsid w:val="000131FE"/>
    <w:rsid w:val="000156AC"/>
    <w:rsid w:val="000544E7"/>
    <w:rsid w:val="0006497D"/>
    <w:rsid w:val="00110B0D"/>
    <w:rsid w:val="00127B99"/>
    <w:rsid w:val="00161F57"/>
    <w:rsid w:val="00192413"/>
    <w:rsid w:val="00197291"/>
    <w:rsid w:val="001B21B7"/>
    <w:rsid w:val="001B3A43"/>
    <w:rsid w:val="001D2EFF"/>
    <w:rsid w:val="001D3EA2"/>
    <w:rsid w:val="001F0E91"/>
    <w:rsid w:val="00203381"/>
    <w:rsid w:val="002058DE"/>
    <w:rsid w:val="002137CB"/>
    <w:rsid w:val="00235E56"/>
    <w:rsid w:val="00252D02"/>
    <w:rsid w:val="00281156"/>
    <w:rsid w:val="00285966"/>
    <w:rsid w:val="002A115F"/>
    <w:rsid w:val="002B3A8C"/>
    <w:rsid w:val="002E3ED3"/>
    <w:rsid w:val="00337958"/>
    <w:rsid w:val="003777E8"/>
    <w:rsid w:val="00380DCD"/>
    <w:rsid w:val="00391642"/>
    <w:rsid w:val="004B7E8D"/>
    <w:rsid w:val="004E6BCB"/>
    <w:rsid w:val="004F69E6"/>
    <w:rsid w:val="0052309C"/>
    <w:rsid w:val="00571D45"/>
    <w:rsid w:val="005840CA"/>
    <w:rsid w:val="005F3157"/>
    <w:rsid w:val="006A18DC"/>
    <w:rsid w:val="006D04D4"/>
    <w:rsid w:val="006F50D8"/>
    <w:rsid w:val="007064E2"/>
    <w:rsid w:val="007073D7"/>
    <w:rsid w:val="00713513"/>
    <w:rsid w:val="007969EA"/>
    <w:rsid w:val="007D64BA"/>
    <w:rsid w:val="00823E96"/>
    <w:rsid w:val="00833E2C"/>
    <w:rsid w:val="0084174F"/>
    <w:rsid w:val="008C2350"/>
    <w:rsid w:val="009743CB"/>
    <w:rsid w:val="00974EE7"/>
    <w:rsid w:val="009878C8"/>
    <w:rsid w:val="009D070F"/>
    <w:rsid w:val="009F3B94"/>
    <w:rsid w:val="00A262DA"/>
    <w:rsid w:val="00B015CF"/>
    <w:rsid w:val="00B06CED"/>
    <w:rsid w:val="00B66505"/>
    <w:rsid w:val="00B92E12"/>
    <w:rsid w:val="00B97A8C"/>
    <w:rsid w:val="00BA6C0C"/>
    <w:rsid w:val="00BA7B82"/>
    <w:rsid w:val="00BA7E1E"/>
    <w:rsid w:val="00BD62B6"/>
    <w:rsid w:val="00C306D0"/>
    <w:rsid w:val="00C574B6"/>
    <w:rsid w:val="00CA616F"/>
    <w:rsid w:val="00CD7BD5"/>
    <w:rsid w:val="00CF4B1B"/>
    <w:rsid w:val="00D30569"/>
    <w:rsid w:val="00D449DE"/>
    <w:rsid w:val="00D532D9"/>
    <w:rsid w:val="00D544E4"/>
    <w:rsid w:val="00D662CD"/>
    <w:rsid w:val="00E2119C"/>
    <w:rsid w:val="00E67E80"/>
    <w:rsid w:val="00E76BEC"/>
    <w:rsid w:val="00EE1708"/>
    <w:rsid w:val="00F064F8"/>
    <w:rsid w:val="00F40DFF"/>
    <w:rsid w:val="00FA61C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25B88E9F"/>
  <w15:chartTrackingRefBased/>
  <w15:docId w15:val="{05B97FF4-301B-4718-9510-22EABC4BC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uppressAutoHyphens/>
      <w:spacing w:after="200" w:line="276" w:lineRule="auto"/>
    </w:pPr>
    <w:rPr>
      <w:rFonts w:eastAsia="Calibri" w:cs="Calibri"/>
      <w:sz w:val="28"/>
      <w:szCs w:val="22"/>
      <w:lang w:eastAsia="ar-SA"/>
    </w:rPr>
  </w:style>
  <w:style w:type="paragraph" w:styleId="1">
    <w:name w:val="heading 1"/>
    <w:basedOn w:val="a"/>
    <w:next w:val="a"/>
    <w:qFormat/>
    <w:rsid w:val="009F3B94"/>
    <w:pPr>
      <w:keepNext/>
      <w:numPr>
        <w:numId w:val="1"/>
      </w:numPr>
      <w:spacing w:before="240" w:after="60"/>
      <w:outlineLvl w:val="0"/>
    </w:pPr>
    <w:rPr>
      <w:rFonts w:cs="Times New Roman"/>
      <w:b/>
      <w:bCs/>
      <w:kern w:val="1"/>
      <w:sz w:val="32"/>
      <w:szCs w:val="32"/>
    </w:rPr>
  </w:style>
  <w:style w:type="paragraph" w:styleId="3">
    <w:name w:val="heading 3"/>
    <w:basedOn w:val="a"/>
    <w:next w:val="a"/>
    <w:qFormat/>
    <w:pPr>
      <w:keepNext/>
      <w:numPr>
        <w:ilvl w:val="2"/>
        <w:numId w:val="1"/>
      </w:numPr>
      <w:spacing w:before="240" w:after="60"/>
      <w:outlineLvl w:val="2"/>
    </w:pPr>
    <w:rPr>
      <w:rFonts w:ascii="Cambria" w:eastAsia="Times New Roman" w:hAnsi="Cambria"/>
      <w:b/>
      <w:bCs/>
      <w:sz w:val="26"/>
      <w:szCs w:val="26"/>
      <w:lang w:val="x-none"/>
    </w:rPr>
  </w:style>
  <w:style w:type="paragraph" w:styleId="5">
    <w:name w:val="heading 5"/>
    <w:basedOn w:val="a"/>
    <w:next w:val="a"/>
    <w:qFormat/>
    <w:pPr>
      <w:keepNext/>
      <w:numPr>
        <w:ilvl w:val="4"/>
        <w:numId w:val="1"/>
      </w:numPr>
      <w:spacing w:before="120" w:after="0"/>
      <w:outlineLvl w:val="4"/>
    </w:pPr>
    <w:rPr>
      <w:rFonts w:ascii="Arial" w:hAnsi="Arial"/>
      <w:b/>
      <w:sz w:val="24"/>
    </w:rPr>
  </w:style>
  <w:style w:type="character" w:default="1" w:styleId="a0">
    <w:name w:val="Default Paragraph Font"/>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bsatz-Standardschriftart">
    <w:name w:val="Absatz-Standardschriftart"/>
  </w:style>
  <w:style w:type="character" w:customStyle="1" w:styleId="WW8Num2z0">
    <w:name w:val="WW8Num2z0"/>
    <w:rPr>
      <w:rFonts w:ascii="Wingdings" w:hAnsi="Wingdings" w:cs="OpenSymbol"/>
    </w:rPr>
  </w:style>
  <w:style w:type="character" w:customStyle="1" w:styleId="WW8Num2z1">
    <w:name w:val="WW8Num2z1"/>
    <w:rPr>
      <w:rFonts w:ascii="OpenSymbol" w:hAnsi="OpenSymbol" w:cs="OpenSymbol"/>
    </w:rPr>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8Num1z0">
    <w:name w:val="WW8Num1z0"/>
    <w:rPr>
      <w:rFonts w:ascii="Wingdings" w:hAnsi="Wingdings" w:cs="OpenSymbol"/>
    </w:rPr>
  </w:style>
  <w:style w:type="character" w:customStyle="1" w:styleId="WW8Num1z1">
    <w:name w:val="WW8Num1z1"/>
    <w:rPr>
      <w:rFonts w:ascii="OpenSymbol" w:hAnsi="OpenSymbol" w:cs="OpenSymbol"/>
    </w:rPr>
  </w:style>
  <w:style w:type="character" w:customStyle="1" w:styleId="WW8Num1z3">
    <w:name w:val="WW8Num1z3"/>
    <w:rPr>
      <w:rFonts w:ascii="Symbol" w:hAnsi="Symbol" w:cs="OpenSymbol"/>
    </w:rPr>
  </w:style>
  <w:style w:type="character" w:customStyle="1" w:styleId="WW8Num2z3">
    <w:name w:val="WW8Num2z3"/>
    <w:rPr>
      <w:rFonts w:ascii="Symbol" w:hAnsi="Symbol" w:cs="OpenSymbol"/>
    </w:rPr>
  </w:style>
  <w:style w:type="character" w:customStyle="1" w:styleId="WW8Num3z0">
    <w:name w:val="WW8Num3z0"/>
    <w:rPr>
      <w:rFonts w:ascii="Wingdings" w:hAnsi="Wingdings" w:cs="OpenSymbol"/>
    </w:rPr>
  </w:style>
  <w:style w:type="character" w:customStyle="1" w:styleId="WW8Num3z1">
    <w:name w:val="WW8Num3z1"/>
    <w:rPr>
      <w:rFonts w:ascii="OpenSymbol" w:hAnsi="OpenSymbol" w:cs="OpenSymbol"/>
    </w:rPr>
  </w:style>
  <w:style w:type="character" w:customStyle="1" w:styleId="WW8Num3z3">
    <w:name w:val="WW8Num3z3"/>
    <w:rPr>
      <w:rFonts w:ascii="Symbol" w:hAnsi="Symbol" w:cs="OpenSymbol"/>
    </w:rPr>
  </w:style>
  <w:style w:type="character" w:customStyle="1" w:styleId="WW8Num4z0">
    <w:name w:val="WW8Num4z0"/>
    <w:rPr>
      <w:rFonts w:ascii="Symbol" w:hAnsi="Symbol" w:cs="OpenSymbol"/>
    </w:rPr>
  </w:style>
  <w:style w:type="character" w:customStyle="1" w:styleId="WW8Num4z1">
    <w:name w:val="WW8Num4z1"/>
    <w:rPr>
      <w:rFonts w:ascii="OpenSymbol" w:hAnsi="OpenSymbol" w:cs="OpenSymbol"/>
    </w:rPr>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9z0">
    <w:name w:val="WW8Num9z0"/>
    <w:rPr>
      <w:rFonts w:ascii="Symbol" w:hAnsi="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rPr>
  </w:style>
  <w:style w:type="character" w:customStyle="1" w:styleId="WW8Num10z0">
    <w:name w:val="WW8Num10z0"/>
    <w:rPr>
      <w:rFonts w:ascii="Symbol" w:hAnsi="Symbo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rPr>
  </w:style>
  <w:style w:type="character" w:customStyle="1" w:styleId="WW8Num11z0">
    <w:name w:val="WW8Num11z0"/>
    <w:rPr>
      <w:rFonts w:ascii="Symbol" w:hAnsi="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Symbol" w:hAnsi="Symbol"/>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rPr>
  </w:style>
  <w:style w:type="character" w:customStyle="1" w:styleId="WW8Num14z0">
    <w:name w:val="WW8Num14z0"/>
    <w:rPr>
      <w:rFonts w:ascii="Symbol" w:hAnsi="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rPr>
  </w:style>
  <w:style w:type="character" w:customStyle="1" w:styleId="10">
    <w:name w:val="Основной шрифт абзаца1"/>
  </w:style>
  <w:style w:type="character" w:customStyle="1" w:styleId="a3">
    <w:name w:val="Верхний колонтитул Знак"/>
    <w:rPr>
      <w:rFonts w:ascii="Times New Roman" w:eastAsia="Calibri" w:hAnsi="Times New Roman" w:cs="Calibri"/>
      <w:sz w:val="28"/>
    </w:rPr>
  </w:style>
  <w:style w:type="character" w:customStyle="1" w:styleId="a4">
    <w:name w:val="Нижний колонтитул Знак"/>
    <w:uiPriority w:val="99"/>
    <w:rPr>
      <w:rFonts w:ascii="Times New Roman" w:eastAsia="Calibri" w:hAnsi="Times New Roman" w:cs="Calibri"/>
      <w:sz w:val="28"/>
    </w:rPr>
  </w:style>
  <w:style w:type="character" w:customStyle="1" w:styleId="a5">
    <w:name w:val="Текст выноски Знак"/>
    <w:rPr>
      <w:rFonts w:ascii="Tahoma" w:eastAsia="Calibri" w:hAnsi="Tahoma" w:cs="Tahoma"/>
      <w:sz w:val="16"/>
      <w:szCs w:val="16"/>
    </w:rPr>
  </w:style>
  <w:style w:type="character" w:customStyle="1" w:styleId="11">
    <w:name w:val="Заголовок 1 Знак"/>
    <w:rPr>
      <w:rFonts w:ascii="Cambria" w:eastAsia="Times New Roman" w:hAnsi="Cambria" w:cs="Times New Roman"/>
      <w:b/>
      <w:bCs/>
      <w:kern w:val="1"/>
      <w:sz w:val="32"/>
      <w:szCs w:val="32"/>
    </w:rPr>
  </w:style>
  <w:style w:type="character" w:styleId="a6">
    <w:name w:val="Hyperlink"/>
    <w:rPr>
      <w:color w:val="0000FF"/>
      <w:u w:val="single"/>
    </w:rPr>
  </w:style>
  <w:style w:type="character" w:customStyle="1" w:styleId="a7">
    <w:name w:val="Маркеры списка"/>
    <w:rPr>
      <w:rFonts w:ascii="OpenSymbol" w:eastAsia="OpenSymbol" w:hAnsi="OpenSymbol" w:cs="OpenSymbol"/>
    </w:rPr>
  </w:style>
  <w:style w:type="character" w:styleId="a8">
    <w:name w:val="FollowedHyperlink"/>
    <w:rPr>
      <w:color w:val="800000"/>
      <w:u w:val="single"/>
      <w:lang/>
    </w:rPr>
  </w:style>
  <w:style w:type="character" w:customStyle="1" w:styleId="a9">
    <w:name w:val="Символ нумерации"/>
  </w:style>
  <w:style w:type="paragraph" w:customStyle="1" w:styleId="aa">
    <w:name w:val="Заголовок"/>
    <w:basedOn w:val="a"/>
    <w:next w:val="ab"/>
    <w:pPr>
      <w:keepNext/>
      <w:spacing w:before="240" w:after="120"/>
    </w:pPr>
    <w:rPr>
      <w:rFonts w:ascii="Arial" w:eastAsia="Lucida Sans Unicode" w:hAnsi="Arial" w:cs="Mangal"/>
      <w:szCs w:val="28"/>
    </w:rPr>
  </w:style>
  <w:style w:type="paragraph" w:styleId="ab">
    <w:name w:val="Body Text"/>
    <w:basedOn w:val="a"/>
    <w:pPr>
      <w:spacing w:after="120"/>
    </w:pPr>
  </w:style>
  <w:style w:type="paragraph" w:styleId="ac">
    <w:name w:val="List"/>
    <w:basedOn w:val="ab"/>
    <w:rPr>
      <w:rFonts w:cs="Mangal"/>
    </w:rPr>
  </w:style>
  <w:style w:type="paragraph" w:customStyle="1" w:styleId="12">
    <w:name w:val="Название1"/>
    <w:basedOn w:val="a"/>
    <w:pPr>
      <w:suppressLineNumbers/>
      <w:spacing w:before="120" w:after="120"/>
    </w:pPr>
    <w:rPr>
      <w:rFonts w:cs="Mangal"/>
      <w:i/>
      <w:iCs/>
      <w:sz w:val="24"/>
      <w:szCs w:val="24"/>
    </w:rPr>
  </w:style>
  <w:style w:type="paragraph" w:customStyle="1" w:styleId="13">
    <w:name w:val="Указатель1"/>
    <w:basedOn w:val="a"/>
    <w:pPr>
      <w:suppressLineNumbers/>
    </w:pPr>
    <w:rPr>
      <w:rFonts w:cs="Mangal"/>
    </w:rPr>
  </w:style>
  <w:style w:type="paragraph" w:styleId="ad">
    <w:name w:val="List Paragraph"/>
    <w:basedOn w:val="a"/>
    <w:qFormat/>
    <w:pPr>
      <w:ind w:left="720"/>
    </w:pPr>
  </w:style>
  <w:style w:type="paragraph" w:styleId="ae">
    <w:name w:val="header"/>
    <w:basedOn w:val="a"/>
    <w:pPr>
      <w:spacing w:after="0" w:line="240" w:lineRule="auto"/>
    </w:pPr>
  </w:style>
  <w:style w:type="paragraph" w:styleId="af">
    <w:name w:val="footer"/>
    <w:basedOn w:val="a"/>
    <w:uiPriority w:val="99"/>
    <w:pPr>
      <w:spacing w:after="0" w:line="240" w:lineRule="auto"/>
    </w:pPr>
  </w:style>
  <w:style w:type="paragraph" w:styleId="af0">
    <w:name w:val="Balloon Text"/>
    <w:basedOn w:val="a"/>
    <w:pPr>
      <w:spacing w:after="0" w:line="240" w:lineRule="auto"/>
    </w:pPr>
    <w:rPr>
      <w:rFonts w:ascii="Tahoma" w:hAnsi="Tahoma" w:cs="Tahoma"/>
      <w:sz w:val="16"/>
      <w:szCs w:val="16"/>
    </w:rPr>
  </w:style>
  <w:style w:type="paragraph" w:styleId="af1">
    <w:name w:val="TOC Heading"/>
    <w:basedOn w:val="1"/>
    <w:next w:val="a"/>
    <w:qFormat/>
    <w:pPr>
      <w:keepLines/>
      <w:numPr>
        <w:numId w:val="0"/>
      </w:numPr>
      <w:suppressAutoHyphens w:val="0"/>
      <w:spacing w:before="480" w:after="0"/>
    </w:pPr>
    <w:rPr>
      <w:color w:val="365F91"/>
      <w:sz w:val="28"/>
      <w:szCs w:val="28"/>
    </w:rPr>
  </w:style>
  <w:style w:type="paragraph" w:styleId="14">
    <w:name w:val="toc 1"/>
    <w:basedOn w:val="a"/>
    <w:next w:val="a"/>
    <w:uiPriority w:val="39"/>
    <w:pPr>
      <w:suppressAutoHyphens w:val="0"/>
      <w:spacing w:after="100" w:line="240" w:lineRule="auto"/>
    </w:pPr>
    <w:rPr>
      <w:rFonts w:eastAsia="Times New Roman" w:cs="Times New Roman"/>
      <w:szCs w:val="20"/>
    </w:rPr>
  </w:style>
  <w:style w:type="paragraph" w:customStyle="1" w:styleId="af2">
    <w:name w:val="Содержимое таблицы"/>
    <w:basedOn w:val="a"/>
    <w:pPr>
      <w:suppressLineNumbers/>
    </w:pPr>
  </w:style>
  <w:style w:type="paragraph" w:customStyle="1" w:styleId="af3">
    <w:name w:val="Заголовок таблицы"/>
    <w:basedOn w:val="af2"/>
    <w:pPr>
      <w:jc w:val="center"/>
    </w:pPr>
    <w:rPr>
      <w:b/>
      <w:bCs/>
    </w:rPr>
  </w:style>
  <w:style w:type="paragraph" w:styleId="2">
    <w:name w:val="toc 2"/>
    <w:basedOn w:val="13"/>
    <w:pPr>
      <w:tabs>
        <w:tab w:val="right" w:leader="dot" w:pos="9355"/>
      </w:tabs>
      <w:ind w:left="283"/>
    </w:pPr>
  </w:style>
  <w:style w:type="paragraph" w:styleId="30">
    <w:name w:val="toc 3"/>
    <w:basedOn w:val="13"/>
    <w:uiPriority w:val="39"/>
    <w:pPr>
      <w:tabs>
        <w:tab w:val="right" w:leader="dot" w:pos="9072"/>
      </w:tabs>
      <w:ind w:left="566"/>
    </w:pPr>
  </w:style>
  <w:style w:type="paragraph" w:styleId="4">
    <w:name w:val="toc 4"/>
    <w:basedOn w:val="13"/>
    <w:pPr>
      <w:tabs>
        <w:tab w:val="right" w:leader="dot" w:pos="8789"/>
      </w:tabs>
      <w:ind w:left="849"/>
    </w:pPr>
  </w:style>
  <w:style w:type="paragraph" w:styleId="50">
    <w:name w:val="toc 5"/>
    <w:basedOn w:val="13"/>
    <w:pPr>
      <w:tabs>
        <w:tab w:val="right" w:leader="dot" w:pos="8506"/>
      </w:tabs>
      <w:ind w:left="1132"/>
    </w:pPr>
  </w:style>
  <w:style w:type="paragraph" w:styleId="6">
    <w:name w:val="toc 6"/>
    <w:basedOn w:val="13"/>
    <w:pPr>
      <w:tabs>
        <w:tab w:val="right" w:leader="dot" w:pos="8223"/>
      </w:tabs>
      <w:ind w:left="1415"/>
    </w:pPr>
  </w:style>
  <w:style w:type="paragraph" w:styleId="7">
    <w:name w:val="toc 7"/>
    <w:basedOn w:val="13"/>
    <w:pPr>
      <w:tabs>
        <w:tab w:val="right" w:leader="dot" w:pos="7940"/>
      </w:tabs>
      <w:ind w:left="1698"/>
    </w:pPr>
  </w:style>
  <w:style w:type="paragraph" w:styleId="8">
    <w:name w:val="toc 8"/>
    <w:basedOn w:val="13"/>
    <w:pPr>
      <w:tabs>
        <w:tab w:val="right" w:leader="dot" w:pos="7657"/>
      </w:tabs>
      <w:ind w:left="1981"/>
    </w:pPr>
  </w:style>
  <w:style w:type="paragraph" w:styleId="9">
    <w:name w:val="toc 9"/>
    <w:basedOn w:val="13"/>
    <w:pPr>
      <w:tabs>
        <w:tab w:val="right" w:leader="dot" w:pos="7374"/>
      </w:tabs>
      <w:ind w:left="2264"/>
    </w:pPr>
  </w:style>
  <w:style w:type="paragraph" w:customStyle="1" w:styleId="100">
    <w:name w:val="Оглавление 10"/>
    <w:basedOn w:val="13"/>
    <w:pPr>
      <w:tabs>
        <w:tab w:val="right" w:leader="dot" w:pos="7091"/>
      </w:tabs>
      <w:ind w:left="2547"/>
    </w:pPr>
  </w:style>
  <w:style w:type="paragraph" w:styleId="af4">
    <w:name w:val="Normal (Web)"/>
    <w:basedOn w:val="a"/>
    <w:pPr>
      <w:spacing w:before="100" w:after="119"/>
    </w:pPr>
    <w:rPr>
      <w:color w:val="000000"/>
      <w:kern w:val="1"/>
      <w:sz w:val="24"/>
      <w:szCs w:val="24"/>
    </w:rPr>
  </w:style>
  <w:style w:type="character" w:styleId="af5">
    <w:name w:val="annotation reference"/>
    <w:basedOn w:val="a0"/>
    <w:uiPriority w:val="99"/>
    <w:semiHidden/>
    <w:unhideWhenUsed/>
    <w:rsid w:val="00FA61C8"/>
    <w:rPr>
      <w:sz w:val="16"/>
      <w:szCs w:val="16"/>
    </w:rPr>
  </w:style>
  <w:style w:type="paragraph" w:styleId="af6">
    <w:name w:val="annotation text"/>
    <w:basedOn w:val="a"/>
    <w:link w:val="af7"/>
    <w:uiPriority w:val="99"/>
    <w:semiHidden/>
    <w:unhideWhenUsed/>
    <w:rsid w:val="00FA61C8"/>
    <w:rPr>
      <w:sz w:val="20"/>
      <w:szCs w:val="20"/>
    </w:rPr>
  </w:style>
  <w:style w:type="character" w:customStyle="1" w:styleId="af7">
    <w:name w:val="Текст примечания Знак"/>
    <w:basedOn w:val="a0"/>
    <w:link w:val="af6"/>
    <w:uiPriority w:val="99"/>
    <w:semiHidden/>
    <w:rsid w:val="00FA61C8"/>
    <w:rPr>
      <w:rFonts w:eastAsia="Calibri" w:cs="Calibri"/>
      <w:lang w:eastAsia="ar-SA"/>
    </w:rPr>
  </w:style>
  <w:style w:type="paragraph" w:styleId="af8">
    <w:name w:val="annotation subject"/>
    <w:basedOn w:val="af6"/>
    <w:next w:val="af6"/>
    <w:link w:val="af9"/>
    <w:uiPriority w:val="99"/>
    <w:semiHidden/>
    <w:unhideWhenUsed/>
    <w:rsid w:val="00FA61C8"/>
    <w:rPr>
      <w:b/>
      <w:bCs/>
    </w:rPr>
  </w:style>
  <w:style w:type="character" w:customStyle="1" w:styleId="af9">
    <w:name w:val="Тема примечания Знак"/>
    <w:basedOn w:val="af7"/>
    <w:link w:val="af8"/>
    <w:uiPriority w:val="99"/>
    <w:semiHidden/>
    <w:rsid w:val="00FA61C8"/>
    <w:rPr>
      <w:rFonts w:eastAsia="Calibri" w:cs="Calibri"/>
      <w:b/>
      <w:bCs/>
      <w:lang w:eastAsia="ar-SA"/>
    </w:rPr>
  </w:style>
  <w:style w:type="paragraph" w:styleId="HTML">
    <w:name w:val="HTML Preformatted"/>
    <w:basedOn w:val="a"/>
    <w:link w:val="HTML0"/>
    <w:uiPriority w:val="99"/>
    <w:semiHidden/>
    <w:unhideWhenUsed/>
    <w:rsid w:val="00252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252D02"/>
    <w:rPr>
      <w:rFonts w:ascii="Courier New" w:hAnsi="Courier New" w:cs="Courier New"/>
    </w:rPr>
  </w:style>
  <w:style w:type="character" w:customStyle="1" w:styleId="typenamelabel">
    <w:name w:val="typenamelabel"/>
    <w:basedOn w:val="a0"/>
    <w:rsid w:val="00252D02"/>
  </w:style>
  <w:style w:type="character" w:styleId="HTML1">
    <w:name w:val="HTML Code"/>
    <w:basedOn w:val="a0"/>
    <w:uiPriority w:val="99"/>
    <w:semiHidden/>
    <w:unhideWhenUsed/>
    <w:rsid w:val="00252D02"/>
    <w:rPr>
      <w:rFonts w:ascii="Courier New" w:eastAsia="Times New Roman" w:hAnsi="Courier New" w:cs="Courier New"/>
      <w:sz w:val="20"/>
      <w:szCs w:val="20"/>
    </w:rPr>
  </w:style>
  <w:style w:type="character" w:customStyle="1" w:styleId="membernamelink">
    <w:name w:val="membernamelink"/>
    <w:basedOn w:val="a0"/>
    <w:rsid w:val="00252D02"/>
  </w:style>
  <w:style w:type="character" w:customStyle="1" w:styleId="activetabletab">
    <w:name w:val="activetabletab"/>
    <w:basedOn w:val="a0"/>
    <w:rsid w:val="00252D02"/>
  </w:style>
  <w:style w:type="character" w:customStyle="1" w:styleId="tabletab">
    <w:name w:val="tabletab"/>
    <w:basedOn w:val="a0"/>
    <w:rsid w:val="00252D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3874798">
      <w:bodyDiv w:val="1"/>
      <w:marLeft w:val="0"/>
      <w:marRight w:val="0"/>
      <w:marTop w:val="0"/>
      <w:marBottom w:val="0"/>
      <w:divBdr>
        <w:top w:val="none" w:sz="0" w:space="0" w:color="auto"/>
        <w:left w:val="none" w:sz="0" w:space="0" w:color="auto"/>
        <w:bottom w:val="none" w:sz="0" w:space="0" w:color="auto"/>
        <w:right w:val="none" w:sz="0" w:space="0" w:color="auto"/>
      </w:divBdr>
      <w:divsChild>
        <w:div w:id="1427266434">
          <w:marLeft w:val="0"/>
          <w:marRight w:val="0"/>
          <w:marTop w:val="0"/>
          <w:marBottom w:val="0"/>
          <w:divBdr>
            <w:top w:val="none" w:sz="0" w:space="0" w:color="auto"/>
            <w:left w:val="none" w:sz="0" w:space="0" w:color="auto"/>
            <w:bottom w:val="none" w:sz="0" w:space="0" w:color="auto"/>
            <w:right w:val="none" w:sz="0" w:space="0" w:color="auto"/>
          </w:divBdr>
        </w:div>
        <w:div w:id="2067289549">
          <w:marLeft w:val="0"/>
          <w:marRight w:val="0"/>
          <w:marTop w:val="0"/>
          <w:marBottom w:val="0"/>
          <w:divBdr>
            <w:top w:val="none" w:sz="0" w:space="0" w:color="auto"/>
            <w:left w:val="none" w:sz="0" w:space="0" w:color="auto"/>
            <w:bottom w:val="none" w:sz="0" w:space="0" w:color="auto"/>
            <w:right w:val="none" w:sz="0" w:space="0" w:color="auto"/>
          </w:divBdr>
          <w:divsChild>
            <w:div w:id="124852289">
              <w:marLeft w:val="0"/>
              <w:marRight w:val="0"/>
              <w:marTop w:val="0"/>
              <w:marBottom w:val="0"/>
              <w:divBdr>
                <w:top w:val="none" w:sz="0" w:space="0" w:color="auto"/>
                <w:left w:val="none" w:sz="0" w:space="0" w:color="auto"/>
                <w:bottom w:val="none" w:sz="0" w:space="0" w:color="auto"/>
                <w:right w:val="none" w:sz="0" w:space="0" w:color="auto"/>
              </w:divBdr>
            </w:div>
            <w:div w:id="164321041">
              <w:marLeft w:val="0"/>
              <w:marRight w:val="0"/>
              <w:marTop w:val="0"/>
              <w:marBottom w:val="0"/>
              <w:divBdr>
                <w:top w:val="none" w:sz="0" w:space="0" w:color="auto"/>
                <w:left w:val="none" w:sz="0" w:space="0" w:color="auto"/>
                <w:bottom w:val="none" w:sz="0" w:space="0" w:color="auto"/>
                <w:right w:val="none" w:sz="0" w:space="0" w:color="auto"/>
              </w:divBdr>
            </w:div>
            <w:div w:id="337772547">
              <w:marLeft w:val="0"/>
              <w:marRight w:val="0"/>
              <w:marTop w:val="0"/>
              <w:marBottom w:val="0"/>
              <w:divBdr>
                <w:top w:val="none" w:sz="0" w:space="0" w:color="auto"/>
                <w:left w:val="none" w:sz="0" w:space="0" w:color="auto"/>
                <w:bottom w:val="none" w:sz="0" w:space="0" w:color="auto"/>
                <w:right w:val="none" w:sz="0" w:space="0" w:color="auto"/>
              </w:divBdr>
            </w:div>
            <w:div w:id="350886248">
              <w:marLeft w:val="0"/>
              <w:marRight w:val="0"/>
              <w:marTop w:val="0"/>
              <w:marBottom w:val="0"/>
              <w:divBdr>
                <w:top w:val="none" w:sz="0" w:space="0" w:color="auto"/>
                <w:left w:val="none" w:sz="0" w:space="0" w:color="auto"/>
                <w:bottom w:val="none" w:sz="0" w:space="0" w:color="auto"/>
                <w:right w:val="none" w:sz="0" w:space="0" w:color="auto"/>
              </w:divBdr>
            </w:div>
            <w:div w:id="559026675">
              <w:marLeft w:val="0"/>
              <w:marRight w:val="0"/>
              <w:marTop w:val="0"/>
              <w:marBottom w:val="0"/>
              <w:divBdr>
                <w:top w:val="none" w:sz="0" w:space="0" w:color="auto"/>
                <w:left w:val="none" w:sz="0" w:space="0" w:color="auto"/>
                <w:bottom w:val="none" w:sz="0" w:space="0" w:color="auto"/>
                <w:right w:val="none" w:sz="0" w:space="0" w:color="auto"/>
              </w:divBdr>
            </w:div>
            <w:div w:id="626011125">
              <w:marLeft w:val="0"/>
              <w:marRight w:val="0"/>
              <w:marTop w:val="0"/>
              <w:marBottom w:val="0"/>
              <w:divBdr>
                <w:top w:val="none" w:sz="0" w:space="0" w:color="auto"/>
                <w:left w:val="none" w:sz="0" w:space="0" w:color="auto"/>
                <w:bottom w:val="none" w:sz="0" w:space="0" w:color="auto"/>
                <w:right w:val="none" w:sz="0" w:space="0" w:color="auto"/>
              </w:divBdr>
            </w:div>
            <w:div w:id="812135748">
              <w:marLeft w:val="0"/>
              <w:marRight w:val="0"/>
              <w:marTop w:val="0"/>
              <w:marBottom w:val="0"/>
              <w:divBdr>
                <w:top w:val="none" w:sz="0" w:space="0" w:color="auto"/>
                <w:left w:val="none" w:sz="0" w:space="0" w:color="auto"/>
                <w:bottom w:val="none" w:sz="0" w:space="0" w:color="auto"/>
                <w:right w:val="none" w:sz="0" w:space="0" w:color="auto"/>
              </w:divBdr>
            </w:div>
            <w:div w:id="850340509">
              <w:marLeft w:val="0"/>
              <w:marRight w:val="0"/>
              <w:marTop w:val="0"/>
              <w:marBottom w:val="0"/>
              <w:divBdr>
                <w:top w:val="none" w:sz="0" w:space="0" w:color="auto"/>
                <w:left w:val="none" w:sz="0" w:space="0" w:color="auto"/>
                <w:bottom w:val="none" w:sz="0" w:space="0" w:color="auto"/>
                <w:right w:val="none" w:sz="0" w:space="0" w:color="auto"/>
              </w:divBdr>
            </w:div>
            <w:div w:id="928540361">
              <w:marLeft w:val="0"/>
              <w:marRight w:val="0"/>
              <w:marTop w:val="0"/>
              <w:marBottom w:val="0"/>
              <w:divBdr>
                <w:top w:val="none" w:sz="0" w:space="0" w:color="auto"/>
                <w:left w:val="none" w:sz="0" w:space="0" w:color="auto"/>
                <w:bottom w:val="none" w:sz="0" w:space="0" w:color="auto"/>
                <w:right w:val="none" w:sz="0" w:space="0" w:color="auto"/>
              </w:divBdr>
            </w:div>
            <w:div w:id="1003435320">
              <w:marLeft w:val="0"/>
              <w:marRight w:val="0"/>
              <w:marTop w:val="0"/>
              <w:marBottom w:val="0"/>
              <w:divBdr>
                <w:top w:val="none" w:sz="0" w:space="0" w:color="auto"/>
                <w:left w:val="none" w:sz="0" w:space="0" w:color="auto"/>
                <w:bottom w:val="none" w:sz="0" w:space="0" w:color="auto"/>
                <w:right w:val="none" w:sz="0" w:space="0" w:color="auto"/>
              </w:divBdr>
            </w:div>
            <w:div w:id="1037395602">
              <w:marLeft w:val="0"/>
              <w:marRight w:val="0"/>
              <w:marTop w:val="0"/>
              <w:marBottom w:val="0"/>
              <w:divBdr>
                <w:top w:val="none" w:sz="0" w:space="0" w:color="auto"/>
                <w:left w:val="none" w:sz="0" w:space="0" w:color="auto"/>
                <w:bottom w:val="none" w:sz="0" w:space="0" w:color="auto"/>
                <w:right w:val="none" w:sz="0" w:space="0" w:color="auto"/>
              </w:divBdr>
            </w:div>
            <w:div w:id="1115293635">
              <w:marLeft w:val="0"/>
              <w:marRight w:val="0"/>
              <w:marTop w:val="0"/>
              <w:marBottom w:val="0"/>
              <w:divBdr>
                <w:top w:val="none" w:sz="0" w:space="0" w:color="auto"/>
                <w:left w:val="none" w:sz="0" w:space="0" w:color="auto"/>
                <w:bottom w:val="none" w:sz="0" w:space="0" w:color="auto"/>
                <w:right w:val="none" w:sz="0" w:space="0" w:color="auto"/>
              </w:divBdr>
            </w:div>
            <w:div w:id="1126042133">
              <w:marLeft w:val="0"/>
              <w:marRight w:val="0"/>
              <w:marTop w:val="0"/>
              <w:marBottom w:val="0"/>
              <w:divBdr>
                <w:top w:val="none" w:sz="0" w:space="0" w:color="auto"/>
                <w:left w:val="none" w:sz="0" w:space="0" w:color="auto"/>
                <w:bottom w:val="none" w:sz="0" w:space="0" w:color="auto"/>
                <w:right w:val="none" w:sz="0" w:space="0" w:color="auto"/>
              </w:divBdr>
            </w:div>
            <w:div w:id="1218323619">
              <w:marLeft w:val="0"/>
              <w:marRight w:val="0"/>
              <w:marTop w:val="0"/>
              <w:marBottom w:val="0"/>
              <w:divBdr>
                <w:top w:val="none" w:sz="0" w:space="0" w:color="auto"/>
                <w:left w:val="none" w:sz="0" w:space="0" w:color="auto"/>
                <w:bottom w:val="none" w:sz="0" w:space="0" w:color="auto"/>
                <w:right w:val="none" w:sz="0" w:space="0" w:color="auto"/>
              </w:divBdr>
            </w:div>
            <w:div w:id="1301762554">
              <w:marLeft w:val="0"/>
              <w:marRight w:val="0"/>
              <w:marTop w:val="0"/>
              <w:marBottom w:val="0"/>
              <w:divBdr>
                <w:top w:val="none" w:sz="0" w:space="0" w:color="auto"/>
                <w:left w:val="none" w:sz="0" w:space="0" w:color="auto"/>
                <w:bottom w:val="none" w:sz="0" w:space="0" w:color="auto"/>
                <w:right w:val="none" w:sz="0" w:space="0" w:color="auto"/>
              </w:divBdr>
            </w:div>
            <w:div w:id="1506359535">
              <w:marLeft w:val="0"/>
              <w:marRight w:val="0"/>
              <w:marTop w:val="0"/>
              <w:marBottom w:val="0"/>
              <w:divBdr>
                <w:top w:val="none" w:sz="0" w:space="0" w:color="auto"/>
                <w:left w:val="none" w:sz="0" w:space="0" w:color="auto"/>
                <w:bottom w:val="none" w:sz="0" w:space="0" w:color="auto"/>
                <w:right w:val="none" w:sz="0" w:space="0" w:color="auto"/>
              </w:divBdr>
            </w:div>
            <w:div w:id="1538617941">
              <w:marLeft w:val="0"/>
              <w:marRight w:val="0"/>
              <w:marTop w:val="0"/>
              <w:marBottom w:val="0"/>
              <w:divBdr>
                <w:top w:val="none" w:sz="0" w:space="0" w:color="auto"/>
                <w:left w:val="none" w:sz="0" w:space="0" w:color="auto"/>
                <w:bottom w:val="none" w:sz="0" w:space="0" w:color="auto"/>
                <w:right w:val="none" w:sz="0" w:space="0" w:color="auto"/>
              </w:divBdr>
            </w:div>
            <w:div w:id="1679044526">
              <w:marLeft w:val="0"/>
              <w:marRight w:val="0"/>
              <w:marTop w:val="0"/>
              <w:marBottom w:val="0"/>
              <w:divBdr>
                <w:top w:val="none" w:sz="0" w:space="0" w:color="auto"/>
                <w:left w:val="none" w:sz="0" w:space="0" w:color="auto"/>
                <w:bottom w:val="none" w:sz="0" w:space="0" w:color="auto"/>
                <w:right w:val="none" w:sz="0" w:space="0" w:color="auto"/>
              </w:divBdr>
            </w:div>
            <w:div w:id="2018262782">
              <w:marLeft w:val="0"/>
              <w:marRight w:val="0"/>
              <w:marTop w:val="0"/>
              <w:marBottom w:val="0"/>
              <w:divBdr>
                <w:top w:val="none" w:sz="0" w:space="0" w:color="auto"/>
                <w:left w:val="none" w:sz="0" w:space="0" w:color="auto"/>
                <w:bottom w:val="none" w:sz="0" w:space="0" w:color="auto"/>
                <w:right w:val="none" w:sz="0" w:space="0" w:color="auto"/>
              </w:divBdr>
            </w:div>
            <w:div w:id="210819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3585089-6B70-4CDF-9444-DB33AE5917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20</Pages>
  <Words>1792</Words>
  <Characters>10217</Characters>
  <Application>Microsoft Office Word</Application>
  <DocSecurity>0</DocSecurity>
  <Lines>85</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noname</Company>
  <LinksUpToDate>false</LinksUpToDate>
  <CharactersWithSpaces>11986</CharactersWithSpaces>
  <SharedDoc>false</SharedDoc>
  <HLinks>
    <vt:vector size="132" baseType="variant">
      <vt:variant>
        <vt:i4>15073419</vt:i4>
      </vt:variant>
      <vt:variant>
        <vt:i4>84</vt:i4>
      </vt:variant>
      <vt:variant>
        <vt:i4>0</vt:i4>
      </vt:variant>
      <vt:variant>
        <vt:i4>5</vt:i4>
      </vt:variant>
      <vt:variant>
        <vt:lpwstr>c:\ÐÐ¾Ð»Ð³ÐÐ¢Ð£\_ÐÐ ÐÐÐÐÐ¢Ð«\ÐÐÐ + ÐÐÐ\ÐÑÐ³Ð¡Ð Ð¡\2015-2016\javadoc\tetris\figure\Figure.html</vt:lpwstr>
      </vt:variant>
      <vt:variant>
        <vt:lpwstr>setPosCenterCell-int-int-</vt:lpwstr>
      </vt:variant>
      <vt:variant>
        <vt:i4>13369505</vt:i4>
      </vt:variant>
      <vt:variant>
        <vt:i4>81</vt:i4>
      </vt:variant>
      <vt:variant>
        <vt:i4>0</vt:i4>
      </vt:variant>
      <vt:variant>
        <vt:i4>5</vt:i4>
      </vt:variant>
      <vt:variant>
        <vt:lpwstr>c:\ÐÐ¾Ð»Ð³ÐÐ¢Ð£\_ÐÐ ÐÐÐÐÐ¢Ð«\ÐÐÐ + ÐÐÐ\ÐÑÐ³Ð¡Ð Ð¡\2015-2016\javadoc\tetris\figure\Figure.html</vt:lpwstr>
      </vt:variant>
      <vt:variant>
        <vt:lpwstr>moveDown--</vt:lpwstr>
      </vt:variant>
      <vt:variant>
        <vt:i4>10551443</vt:i4>
      </vt:variant>
      <vt:variant>
        <vt:i4>78</vt:i4>
      </vt:variant>
      <vt:variant>
        <vt:i4>0</vt:i4>
      </vt:variant>
      <vt:variant>
        <vt:i4>5</vt:i4>
      </vt:variant>
      <vt:variant>
        <vt:lpwstr>c:\ÐÐ¾Ð»Ð³ÐÐ¢Ð£\_ÐÐ ÐÐÐÐÐ¢Ð«\ÐÐÐ + ÐÐÐ\ÐÑÐ³Ð¡Ð Ð¡\2015-2016\javadoc\tetris\figure\Figure.html</vt:lpwstr>
      </vt:variant>
      <vt:variant>
        <vt:lpwstr>getName--</vt:lpwstr>
      </vt:variant>
      <vt:variant>
        <vt:i4>12124312</vt:i4>
      </vt:variant>
      <vt:variant>
        <vt:i4>75</vt:i4>
      </vt:variant>
      <vt:variant>
        <vt:i4>0</vt:i4>
      </vt:variant>
      <vt:variant>
        <vt:i4>5</vt:i4>
      </vt:variant>
      <vt:variant>
        <vt:lpwstr>c:\ÐÐ¾Ð»Ð³ÐÐ¢Ð£\_ÐÐ ÐÐÐÐÐ¢Ð«\ÐÐÐ + ÐÐÐ\ÐÑÐ³Ð¡Ð Ð¡\2015-2016\javadoc\tetris\figure\Figure.html</vt:lpwstr>
      </vt:variant>
      <vt:variant>
        <vt:lpwstr>destroy--</vt:lpwstr>
      </vt:variant>
      <vt:variant>
        <vt:i4>12910829</vt:i4>
      </vt:variant>
      <vt:variant>
        <vt:i4>72</vt:i4>
      </vt:variant>
      <vt:variant>
        <vt:i4>0</vt:i4>
      </vt:variant>
      <vt:variant>
        <vt:i4>5</vt:i4>
      </vt:variant>
      <vt:variant>
        <vt:lpwstr>c:\ÐÐ¾Ð»Ð³ÐÐ¢Ð£\_ÐÐ ÐÐÐÐÐ¢Ð«\ÐÐÐ + ÐÐÐ\ÐÑÐ³Ð¡Ð Ð¡\2015-2016\javadoc\tetris\figure\Figure.html</vt:lpwstr>
      </vt:variant>
      <vt:variant>
        <vt:lpwstr>clone--</vt:lpwstr>
      </vt:variant>
      <vt:variant>
        <vt:i4>15335556</vt:i4>
      </vt:variant>
      <vt:variant>
        <vt:i4>69</vt:i4>
      </vt:variant>
      <vt:variant>
        <vt:i4>0</vt:i4>
      </vt:variant>
      <vt:variant>
        <vt:i4>5</vt:i4>
      </vt:variant>
      <vt:variant>
        <vt:lpwstr>c:\ÐÐ¾Ð»Ð³ÐÐ¢Ð£\_ÐÐ ÐÐÐÐÐ¢Ð«\ÐÐÐ + ÐÐÐ\ÐÑÐ³Ð¡Ð Ð¡\2015-2016\javadoc\tetris\figure\Figure.html</vt:lpwstr>
      </vt:variant>
      <vt:variant>
        <vt:lpwstr/>
      </vt:variant>
      <vt:variant>
        <vt:i4>6488176</vt:i4>
      </vt:variant>
      <vt:variant>
        <vt:i4>66</vt:i4>
      </vt:variant>
      <vt:variant>
        <vt:i4>0</vt:i4>
      </vt:variant>
      <vt:variant>
        <vt:i4>5</vt:i4>
      </vt:variant>
      <vt:variant>
        <vt:lpwstr>javascript:show(8);</vt:lpwstr>
      </vt:variant>
      <vt:variant>
        <vt:lpwstr/>
      </vt:variant>
      <vt:variant>
        <vt:i4>6488186</vt:i4>
      </vt:variant>
      <vt:variant>
        <vt:i4>63</vt:i4>
      </vt:variant>
      <vt:variant>
        <vt:i4>0</vt:i4>
      </vt:variant>
      <vt:variant>
        <vt:i4>5</vt:i4>
      </vt:variant>
      <vt:variant>
        <vt:lpwstr>javascript:show(2);</vt:lpwstr>
      </vt:variant>
      <vt:variant>
        <vt:lpwstr/>
      </vt:variant>
      <vt:variant>
        <vt:i4>9634039</vt:i4>
      </vt:variant>
      <vt:variant>
        <vt:i4>60</vt:i4>
      </vt:variant>
      <vt:variant>
        <vt:i4>0</vt:i4>
      </vt:variant>
      <vt:variant>
        <vt:i4>5</vt:i4>
      </vt:variant>
      <vt:variant>
        <vt:lpwstr>c:\ÐÐ¾Ð»Ð³ÐÐ¢Ð£\_ÐÐ ÐÐÐÐÐ¢Ð«\ÐÐÐ + ÐÐÐ\ÐÑÐ³Ð¡Ð Ð¡\2015-2016\javadoc\tetris\figure\Figure.html</vt:lpwstr>
      </vt:variant>
      <vt:variant>
        <vt:lpwstr>Figure-int-int-</vt:lpwstr>
      </vt:variant>
      <vt:variant>
        <vt:i4>12452058</vt:i4>
      </vt:variant>
      <vt:variant>
        <vt:i4>57</vt:i4>
      </vt:variant>
      <vt:variant>
        <vt:i4>0</vt:i4>
      </vt:variant>
      <vt:variant>
        <vt:i4>5</vt:i4>
      </vt:variant>
      <vt:variant>
        <vt:lpwstr>c:\ÐÐ¾Ð»Ð³ÐÐ¢Ð£\_ÐÐ ÐÐÐÐÐ¢Ð«\ÐÐÐ + ÐÐÐ\ÐÑÐ³Ð¡Ð Ð¡\2015-2016\javadoc\tetris\figure\Figure.html</vt:lpwstr>
      </vt:variant>
      <vt:variant>
        <vt:lpwstr>Figure--</vt:lpwstr>
      </vt:variant>
      <vt:variant>
        <vt:i4>16187543</vt:i4>
      </vt:variant>
      <vt:variant>
        <vt:i4>54</vt:i4>
      </vt:variant>
      <vt:variant>
        <vt:i4>0</vt:i4>
      </vt:variant>
      <vt:variant>
        <vt:i4>5</vt:i4>
      </vt:variant>
      <vt:variant>
        <vt:lpwstr>c:\ÐÐ¾Ð»Ð³ÐÐ¢Ð£\_ÐÐ ÐÐÐÐÐ¢Ð«\ÐÐÐ + ÐÐÐ\ÐÑÐ³Ð¡Ð Ð¡\2015-2016\javadoc\tetris\figure\Figure.html</vt:lpwstr>
      </vt:variant>
      <vt:variant>
        <vt:lpwstr>width</vt:lpwstr>
      </vt:variant>
      <vt:variant>
        <vt:i4>9437417</vt:i4>
      </vt:variant>
      <vt:variant>
        <vt:i4>51</vt:i4>
      </vt:variant>
      <vt:variant>
        <vt:i4>0</vt:i4>
      </vt:variant>
      <vt:variant>
        <vt:i4>5</vt:i4>
      </vt:variant>
      <vt:variant>
        <vt:lpwstr>c:\ÐÐ¾Ð»Ð³ÐÐ¢Ð£\_ÐÐ ÐÐÐÐÐ¢Ð«\ÐÐÐ + ÐÐÐ\ÐÑÐ³Ð¡Ð Ð¡\2015-2016\javadoc\tetris\figure\Figure.html</vt:lpwstr>
      </vt:variant>
      <vt:variant>
        <vt:lpwstr>turningCell</vt:lpwstr>
      </vt:variant>
      <vt:variant>
        <vt:i4>16384142</vt:i4>
      </vt:variant>
      <vt:variant>
        <vt:i4>48</vt:i4>
      </vt:variant>
      <vt:variant>
        <vt:i4>0</vt:i4>
      </vt:variant>
      <vt:variant>
        <vt:i4>5</vt:i4>
      </vt:variant>
      <vt:variant>
        <vt:lpwstr>c:\ÐÐ¾Ð»Ð³ÐÐ¢Ð£\_ÐÐ ÐÐÐÐÐ¢Ð«\ÐÐÐ + ÐÐÐ\ÐÑÐ³Ð¡Ð Ð¡\2015-2016\javadoc\tetris\heap\Cell.html</vt:lpwstr>
      </vt:variant>
      <vt:variant>
        <vt:lpwstr/>
      </vt:variant>
      <vt:variant>
        <vt:i4>15073437</vt:i4>
      </vt:variant>
      <vt:variant>
        <vt:i4>45</vt:i4>
      </vt:variant>
      <vt:variant>
        <vt:i4>0</vt:i4>
      </vt:variant>
      <vt:variant>
        <vt:i4>5</vt:i4>
      </vt:variant>
      <vt:variant>
        <vt:lpwstr>c:\ÐÐ¾Ð»Ð³ÐÐ¢Ð£\_ÐÐ ÐÐÐÐÐ¢Ð«\ÐÐÐ + ÐÐÐ\ÐÑÐ³Ð¡Ð Ð¡\2015-2016\javadoc\tetris\figure\Figure.html</vt:lpwstr>
      </vt:variant>
      <vt:variant>
        <vt:lpwstr>timer</vt:lpwstr>
      </vt:variant>
      <vt:variant>
        <vt:i4>15597703</vt:i4>
      </vt:variant>
      <vt:variant>
        <vt:i4>42</vt:i4>
      </vt:variant>
      <vt:variant>
        <vt:i4>0</vt:i4>
      </vt:variant>
      <vt:variant>
        <vt:i4>5</vt:i4>
      </vt:variant>
      <vt:variant>
        <vt:lpwstr>c:\ÐÐ¾Ð»Ð³ÐÐ¢Ð£\_ÐÐ ÐÐÐÐÐ¢Ð«\ÐÐÐ + ÐÐÐ\ÐÑÐ³Ð¡Ð Ð¡\2015-2016\javadoc\tetris\figure\Figure.html</vt:lpwstr>
      </vt:variant>
      <vt:variant>
        <vt:lpwstr>name</vt:lpwstr>
      </vt:variant>
      <vt:variant>
        <vt:i4>14876815</vt:i4>
      </vt:variant>
      <vt:variant>
        <vt:i4>39</vt:i4>
      </vt:variant>
      <vt:variant>
        <vt:i4>0</vt:i4>
      </vt:variant>
      <vt:variant>
        <vt:i4>5</vt:i4>
      </vt:variant>
      <vt:variant>
        <vt:lpwstr>c:\ÐÐ¾Ð»Ð³ÐÐ¢Ð£\_ÐÐ ÐÐÐÐÐ¢Ð«\ÐÐÐ + ÐÐÐ\ÐÑÐ³Ð¡Ð Ð¡\2015-2016\javadoc\tetris\figure\Figure.html</vt:lpwstr>
      </vt:variant>
      <vt:variant>
        <vt:lpwstr>isComplex</vt:lpwstr>
      </vt:variant>
      <vt:variant>
        <vt:i4>10223853</vt:i4>
      </vt:variant>
      <vt:variant>
        <vt:i4>36</vt:i4>
      </vt:variant>
      <vt:variant>
        <vt:i4>0</vt:i4>
      </vt:variant>
      <vt:variant>
        <vt:i4>5</vt:i4>
      </vt:variant>
      <vt:variant>
        <vt:lpwstr>c:\ÐÐ¾Ð»Ð³ÐÐ¢Ð£\_ÐÐ ÐÐÐÐÐ¢Ð«\ÐÐÐ + ÐÐÐ\ÐÑÐ³Ð¡Ð Ð¡\2015-2016\javadoc\tetris\figure\Figure.html</vt:lpwstr>
      </vt:variant>
      <vt:variant>
        <vt:lpwstr>height</vt:lpwstr>
      </vt:variant>
      <vt:variant>
        <vt:i4>9568488</vt:i4>
      </vt:variant>
      <vt:variant>
        <vt:i4>33</vt:i4>
      </vt:variant>
      <vt:variant>
        <vt:i4>0</vt:i4>
      </vt:variant>
      <vt:variant>
        <vt:i4>5</vt:i4>
      </vt:variant>
      <vt:variant>
        <vt:lpwstr>c:\ÐÐ¾Ð»Ð³ÐÐ¢Ð£\_ÐÐ ÐÐÐÐÐ¢Ð«\ÐÐÐ + ÐÐÐ\ÐÑÐ³Ð¡Ð Ð¡\2015-2016\javadoc\tetris\figure\Figure.html</vt:lpwstr>
      </vt:variant>
      <vt:variant>
        <vt:lpwstr>figureListener</vt:lpwstr>
      </vt:variant>
      <vt:variant>
        <vt:i4>8847580</vt:i4>
      </vt:variant>
      <vt:variant>
        <vt:i4>30</vt:i4>
      </vt:variant>
      <vt:variant>
        <vt:i4>0</vt:i4>
      </vt:variant>
      <vt:variant>
        <vt:i4>5</vt:i4>
      </vt:variant>
      <vt:variant>
        <vt:lpwstr>c:\ÐÐ¾Ð»Ð³ÐÐ¢Ð£\_ÐÐ ÐÐÐÐÐ¢Ð«\ÐÐÐ + ÐÐÐ\ÐÑÐ³Ð¡Ð Ð¡\2015-2016\javadoc\tetris\game\events\FigureListener.html</vt:lpwstr>
      </vt:variant>
      <vt:variant>
        <vt:lpwstr/>
      </vt:variant>
      <vt:variant>
        <vt:i4>15335563</vt:i4>
      </vt:variant>
      <vt:variant>
        <vt:i4>27</vt:i4>
      </vt:variant>
      <vt:variant>
        <vt:i4>0</vt:i4>
      </vt:variant>
      <vt:variant>
        <vt:i4>5</vt:i4>
      </vt:variant>
      <vt:variant>
        <vt:lpwstr>c:\ÐÐ¾Ð»Ð³ÐÐ¢Ð£\_ÐÐ ÐÐÐÐÐ¢Ð«\ÐÐÐ + ÐÐÐ\ÐÑÐ³Ð¡Ð Ð¡\2015-2016\javadoc\tetris\figure\Figure.html</vt:lpwstr>
      </vt:variant>
      <vt:variant>
        <vt:lpwstr>color</vt:lpwstr>
      </vt:variant>
      <vt:variant>
        <vt:i4>14876811</vt:i4>
      </vt:variant>
      <vt:variant>
        <vt:i4>24</vt:i4>
      </vt:variant>
      <vt:variant>
        <vt:i4>0</vt:i4>
      </vt:variant>
      <vt:variant>
        <vt:i4>5</vt:i4>
      </vt:variant>
      <vt:variant>
        <vt:lpwstr>c:\ÐÐ¾Ð»Ð³ÐÐ¢Ð£\_ÐÐ ÐÐÐÐÐ¢Ð«\ÐÐÐ + ÐÐÐ\ÐÑÐ³Ð¡Ð Ð¡\2015-2016\javadoc\tetris\figure\Figure.html</vt:lpwstr>
      </vt:variant>
      <vt:variant>
        <vt:lpwstr>cells</vt:lpwstr>
      </vt:variant>
      <vt:variant>
        <vt:i4>9371883</vt:i4>
      </vt:variant>
      <vt:variant>
        <vt:i4>21</vt:i4>
      </vt:variant>
      <vt:variant>
        <vt:i4>0</vt:i4>
      </vt:variant>
      <vt:variant>
        <vt:i4>5</vt:i4>
      </vt:variant>
      <vt:variant>
        <vt:lpwstr>c:\ÐÐ¾Ð»Ð³ÐÐ¢Ð£\_ÐÐ ÐÐÐÐÐ¢Ð«\ÐÐÐ + ÐÐÐ\ÐÑÐ³Ð¡Ð Ð¡\2015-2016\javadoc\tetris\heap\FigureHeap.html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Ляшенко</dc:creator>
  <cp:keywords/>
  <cp:lastModifiedBy>Александр Ляшенко</cp:lastModifiedBy>
  <cp:revision>2</cp:revision>
  <cp:lastPrinted>2012-02-01T09:55:00Z</cp:lastPrinted>
  <dcterms:created xsi:type="dcterms:W3CDTF">2015-12-27T18:28:00Z</dcterms:created>
  <dcterms:modified xsi:type="dcterms:W3CDTF">2015-12-27T18:28:00Z</dcterms:modified>
</cp:coreProperties>
</file>